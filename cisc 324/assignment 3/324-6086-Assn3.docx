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BD1ED" w14:textId="77777777" w:rsidR="00BA243A" w:rsidRDefault="001378A7">
      <w:pPr>
        <w:spacing w:before="66"/>
        <w:ind w:left="4229" w:right="4142"/>
        <w:jc w:val="center"/>
        <w:rPr>
          <w:sz w:val="32"/>
          <w:szCs w:val="32"/>
        </w:rPr>
      </w:pPr>
      <w:r>
        <w:rPr>
          <w:b/>
          <w:color w:val="2F3151"/>
          <w:sz w:val="32"/>
          <w:szCs w:val="32"/>
        </w:rPr>
        <w:t>Assignment 3</w:t>
      </w:r>
    </w:p>
    <w:p w14:paraId="11612ADF" w14:textId="77777777" w:rsidR="00BA243A" w:rsidRDefault="00BA243A">
      <w:pPr>
        <w:spacing w:before="2" w:line="120" w:lineRule="exact"/>
        <w:rPr>
          <w:sz w:val="12"/>
          <w:szCs w:val="12"/>
        </w:rPr>
      </w:pPr>
    </w:p>
    <w:p w14:paraId="57B66236" w14:textId="77777777" w:rsidR="00BA243A" w:rsidRDefault="001378A7">
      <w:pPr>
        <w:ind w:left="3743" w:right="3647"/>
        <w:jc w:val="center"/>
        <w:rPr>
          <w:sz w:val="32"/>
          <w:szCs w:val="32"/>
        </w:rPr>
      </w:pPr>
      <w:r>
        <w:rPr>
          <w:b/>
          <w:color w:val="2F3151"/>
          <w:sz w:val="32"/>
          <w:szCs w:val="32"/>
        </w:rPr>
        <w:t>CISC324 – Fall 2021</w:t>
      </w:r>
    </w:p>
    <w:p w14:paraId="0AE28A1C" w14:textId="77777777" w:rsidR="00BA243A" w:rsidRDefault="00BA243A">
      <w:pPr>
        <w:spacing w:before="20" w:line="280" w:lineRule="exact"/>
        <w:rPr>
          <w:sz w:val="28"/>
          <w:szCs w:val="28"/>
        </w:rPr>
      </w:pPr>
    </w:p>
    <w:p w14:paraId="2FD91B81" w14:textId="77777777" w:rsidR="00BA243A" w:rsidRDefault="001378A7">
      <w:pPr>
        <w:ind w:left="3004" w:right="2916"/>
        <w:jc w:val="center"/>
        <w:rPr>
          <w:sz w:val="32"/>
          <w:szCs w:val="32"/>
        </w:rPr>
      </w:pPr>
      <w:r>
        <w:rPr>
          <w:b/>
          <w:color w:val="2F3151"/>
          <w:sz w:val="32"/>
          <w:szCs w:val="32"/>
        </w:rPr>
        <w:t>Due Nov 27, 2021, at 11:59 PM.</w:t>
      </w:r>
    </w:p>
    <w:p w14:paraId="3700FAB5" w14:textId="77777777" w:rsidR="00BA243A" w:rsidRDefault="00BA243A">
      <w:pPr>
        <w:spacing w:line="200" w:lineRule="exact"/>
      </w:pPr>
    </w:p>
    <w:p w14:paraId="3B9EB93C" w14:textId="77777777" w:rsidR="00BA243A" w:rsidRDefault="00BA243A">
      <w:pPr>
        <w:spacing w:line="200" w:lineRule="exact"/>
      </w:pPr>
    </w:p>
    <w:p w14:paraId="53351793" w14:textId="77777777" w:rsidR="00BA243A" w:rsidRDefault="00BA243A">
      <w:pPr>
        <w:spacing w:line="200" w:lineRule="exact"/>
      </w:pPr>
    </w:p>
    <w:p w14:paraId="36D64802" w14:textId="77777777" w:rsidR="00BA243A" w:rsidRDefault="00BA243A">
      <w:pPr>
        <w:spacing w:before="12" w:line="200" w:lineRule="exact"/>
      </w:pPr>
    </w:p>
    <w:p w14:paraId="559533E4" w14:textId="77777777" w:rsidR="00BA243A" w:rsidRDefault="001378A7">
      <w:pPr>
        <w:ind w:left="109"/>
        <w:rPr>
          <w:sz w:val="28"/>
          <w:szCs w:val="28"/>
        </w:rPr>
      </w:pPr>
      <w:r>
        <w:rPr>
          <w:b/>
          <w:w w:val="99"/>
          <w:sz w:val="28"/>
          <w:szCs w:val="28"/>
        </w:rPr>
        <w:t>Question</w:t>
      </w:r>
      <w:r>
        <w:rPr>
          <w:b/>
          <w:sz w:val="28"/>
          <w:szCs w:val="28"/>
        </w:rPr>
        <w:t xml:space="preserve"> </w:t>
      </w:r>
      <w:r>
        <w:rPr>
          <w:b/>
          <w:w w:val="99"/>
          <w:sz w:val="28"/>
          <w:szCs w:val="28"/>
        </w:rPr>
        <w:t>1:</w:t>
      </w:r>
      <w:r>
        <w:rPr>
          <w:b/>
          <w:sz w:val="28"/>
          <w:szCs w:val="28"/>
        </w:rPr>
        <w:t xml:space="preserve"> </w:t>
      </w:r>
      <w:proofErr w:type="gramStart"/>
      <w:r>
        <w:rPr>
          <w:b/>
          <w:w w:val="99"/>
          <w:sz w:val="28"/>
          <w:szCs w:val="28"/>
        </w:rPr>
        <w:t>(</w:t>
      </w:r>
      <w:r>
        <w:rPr>
          <w:b/>
          <w:sz w:val="28"/>
          <w:szCs w:val="28"/>
        </w:rPr>
        <w:t xml:space="preserve"> </w:t>
      </w:r>
      <w:r>
        <w:rPr>
          <w:b/>
          <w:w w:val="99"/>
          <w:sz w:val="28"/>
          <w:szCs w:val="28"/>
        </w:rPr>
        <w:t>5</w:t>
      </w:r>
      <w:proofErr w:type="gramEnd"/>
      <w:r>
        <w:rPr>
          <w:b/>
          <w:sz w:val="28"/>
          <w:szCs w:val="28"/>
        </w:rPr>
        <w:t xml:space="preserve"> </w:t>
      </w:r>
      <w:r>
        <w:rPr>
          <w:b/>
          <w:w w:val="99"/>
          <w:sz w:val="28"/>
          <w:szCs w:val="28"/>
        </w:rPr>
        <w:t>Points</w:t>
      </w:r>
      <w:r>
        <w:rPr>
          <w:b/>
          <w:sz w:val="28"/>
          <w:szCs w:val="28"/>
        </w:rPr>
        <w:t xml:space="preserve"> </w:t>
      </w:r>
      <w:r>
        <w:rPr>
          <w:b/>
          <w:w w:val="99"/>
          <w:sz w:val="28"/>
          <w:szCs w:val="28"/>
        </w:rPr>
        <w:t>)</w:t>
      </w:r>
    </w:p>
    <w:p w14:paraId="57F49063" w14:textId="77777777" w:rsidR="00BA243A" w:rsidRDefault="00BA243A">
      <w:pPr>
        <w:spacing w:before="6" w:line="160" w:lineRule="exact"/>
        <w:rPr>
          <w:sz w:val="17"/>
          <w:szCs w:val="17"/>
        </w:rPr>
      </w:pPr>
    </w:p>
    <w:p w14:paraId="5C5408A5" w14:textId="77777777" w:rsidR="00BA243A" w:rsidRDefault="001378A7">
      <w:pPr>
        <w:ind w:left="470" w:right="450"/>
        <w:rPr>
          <w:sz w:val="24"/>
          <w:szCs w:val="24"/>
        </w:rPr>
      </w:pPr>
      <w:r>
        <w:rPr>
          <w:sz w:val="24"/>
          <w:szCs w:val="24"/>
        </w:rPr>
        <w:t>Assuming a byte-addressed memory, give the size of the memory for the following address sizes. Size = 2^M</w:t>
      </w:r>
    </w:p>
    <w:p w14:paraId="1EDC8440" w14:textId="77777777" w:rsidR="00BA243A" w:rsidRDefault="00BA243A">
      <w:pPr>
        <w:spacing w:before="8" w:line="140" w:lineRule="exact"/>
        <w:rPr>
          <w:sz w:val="14"/>
          <w:szCs w:val="14"/>
        </w:rPr>
      </w:pPr>
    </w:p>
    <w:p w14:paraId="0CCA4AB8" w14:textId="77777777" w:rsidR="00BA243A" w:rsidRDefault="00BA243A">
      <w:pPr>
        <w:spacing w:line="200" w:lineRule="exact"/>
      </w:pPr>
    </w:p>
    <w:p w14:paraId="47A1228D" w14:textId="77777777" w:rsidR="00BA243A" w:rsidRDefault="00BA243A">
      <w:pPr>
        <w:spacing w:line="200" w:lineRule="exact"/>
      </w:pPr>
    </w:p>
    <w:p w14:paraId="6D78965E" w14:textId="2F2CF83C" w:rsidR="00407308" w:rsidRDefault="001378A7">
      <w:pPr>
        <w:tabs>
          <w:tab w:val="left" w:pos="3040"/>
        </w:tabs>
        <w:ind w:left="470" w:right="7087"/>
        <w:jc w:val="both"/>
        <w:rPr>
          <w:sz w:val="24"/>
          <w:szCs w:val="24"/>
          <w:u w:val="single" w:color="000000"/>
        </w:rPr>
      </w:pPr>
      <w:r>
        <w:rPr>
          <w:sz w:val="24"/>
          <w:szCs w:val="24"/>
        </w:rPr>
        <w:t xml:space="preserve">For M=11 the size is </w:t>
      </w:r>
      <w:r w:rsidR="00407308">
        <w:rPr>
          <w:sz w:val="24"/>
          <w:szCs w:val="24"/>
        </w:rPr>
        <w:t>2048 B</w:t>
      </w:r>
    </w:p>
    <w:p w14:paraId="5C2DC91B" w14:textId="750B0B41" w:rsidR="00407308" w:rsidRDefault="001378A7">
      <w:pPr>
        <w:tabs>
          <w:tab w:val="left" w:pos="3040"/>
        </w:tabs>
        <w:ind w:left="470" w:right="7087"/>
        <w:jc w:val="both"/>
        <w:rPr>
          <w:sz w:val="24"/>
          <w:szCs w:val="24"/>
          <w:u w:val="single" w:color="000000"/>
        </w:rPr>
      </w:pPr>
      <w:r>
        <w:rPr>
          <w:sz w:val="24"/>
          <w:szCs w:val="24"/>
        </w:rPr>
        <w:t>For M=25 the size is</w:t>
      </w:r>
      <w:r w:rsidR="00407308">
        <w:rPr>
          <w:sz w:val="24"/>
          <w:szCs w:val="24"/>
        </w:rPr>
        <w:t xml:space="preserve"> 32 MB</w:t>
      </w:r>
    </w:p>
    <w:p w14:paraId="55FFAE17" w14:textId="4180D3D0" w:rsidR="00407308" w:rsidRDefault="001378A7">
      <w:pPr>
        <w:tabs>
          <w:tab w:val="left" w:pos="3040"/>
        </w:tabs>
        <w:ind w:left="470" w:right="7087"/>
        <w:jc w:val="both"/>
        <w:rPr>
          <w:sz w:val="24"/>
          <w:szCs w:val="24"/>
          <w:u w:val="single" w:color="000000"/>
        </w:rPr>
      </w:pPr>
      <w:r>
        <w:rPr>
          <w:sz w:val="24"/>
          <w:szCs w:val="24"/>
        </w:rPr>
        <w:t xml:space="preserve">For M=36 the size is </w:t>
      </w:r>
      <w:r w:rsidR="00407308">
        <w:rPr>
          <w:sz w:val="24"/>
          <w:szCs w:val="24"/>
        </w:rPr>
        <w:t>64 GB</w:t>
      </w:r>
    </w:p>
    <w:p w14:paraId="4F82D289" w14:textId="6C590226" w:rsidR="00407308" w:rsidRDefault="001378A7">
      <w:pPr>
        <w:tabs>
          <w:tab w:val="left" w:pos="3040"/>
        </w:tabs>
        <w:ind w:left="470" w:right="7087"/>
        <w:jc w:val="both"/>
        <w:rPr>
          <w:sz w:val="24"/>
          <w:szCs w:val="24"/>
          <w:u w:val="single" w:color="000000"/>
        </w:rPr>
      </w:pPr>
      <w:r>
        <w:rPr>
          <w:sz w:val="24"/>
          <w:szCs w:val="24"/>
        </w:rPr>
        <w:t>For M=44 the size is</w:t>
      </w:r>
      <w:r w:rsidR="00407308">
        <w:rPr>
          <w:sz w:val="24"/>
          <w:szCs w:val="24"/>
        </w:rPr>
        <w:t xml:space="preserve"> 16 TB</w:t>
      </w:r>
    </w:p>
    <w:p w14:paraId="0BB74D6C" w14:textId="3F568020" w:rsidR="00BA243A" w:rsidRPr="00407308" w:rsidRDefault="001378A7">
      <w:pPr>
        <w:tabs>
          <w:tab w:val="left" w:pos="3040"/>
        </w:tabs>
        <w:ind w:left="470" w:right="7087"/>
        <w:jc w:val="both"/>
        <w:rPr>
          <w:sz w:val="24"/>
          <w:szCs w:val="24"/>
        </w:rPr>
      </w:pPr>
      <w:r>
        <w:rPr>
          <w:sz w:val="24"/>
          <w:szCs w:val="24"/>
        </w:rPr>
        <w:t>For M=27 the size is</w:t>
      </w:r>
      <w:r w:rsidR="00407308">
        <w:rPr>
          <w:sz w:val="24"/>
          <w:szCs w:val="24"/>
          <w:u w:color="000000"/>
        </w:rPr>
        <w:t xml:space="preserve"> 128 MB</w:t>
      </w:r>
    </w:p>
    <w:p w14:paraId="1221E5AE" w14:textId="77777777" w:rsidR="00BA243A" w:rsidRDefault="00BA243A">
      <w:pPr>
        <w:spacing w:line="200" w:lineRule="exact"/>
      </w:pPr>
    </w:p>
    <w:p w14:paraId="3974F597" w14:textId="77777777" w:rsidR="00BA243A" w:rsidRDefault="00BA243A">
      <w:pPr>
        <w:spacing w:before="15" w:line="280" w:lineRule="exact"/>
        <w:rPr>
          <w:sz w:val="28"/>
          <w:szCs w:val="28"/>
        </w:rPr>
      </w:pPr>
    </w:p>
    <w:p w14:paraId="56FE703B" w14:textId="77777777" w:rsidR="00BA243A" w:rsidRDefault="001378A7">
      <w:pPr>
        <w:spacing w:before="22"/>
        <w:ind w:left="109"/>
        <w:rPr>
          <w:sz w:val="28"/>
          <w:szCs w:val="28"/>
        </w:rPr>
      </w:pPr>
      <w:r>
        <w:rPr>
          <w:b/>
          <w:w w:val="99"/>
          <w:sz w:val="28"/>
          <w:szCs w:val="28"/>
        </w:rPr>
        <w:t>Question</w:t>
      </w:r>
      <w:r>
        <w:rPr>
          <w:b/>
          <w:sz w:val="28"/>
          <w:szCs w:val="28"/>
        </w:rPr>
        <w:t xml:space="preserve"> </w:t>
      </w:r>
      <w:r>
        <w:rPr>
          <w:b/>
          <w:w w:val="99"/>
          <w:sz w:val="28"/>
          <w:szCs w:val="28"/>
        </w:rPr>
        <w:t>2:</w:t>
      </w:r>
      <w:r>
        <w:rPr>
          <w:b/>
          <w:sz w:val="28"/>
          <w:szCs w:val="28"/>
        </w:rPr>
        <w:t xml:space="preserve"> </w:t>
      </w:r>
      <w:proofErr w:type="gramStart"/>
      <w:r>
        <w:rPr>
          <w:b/>
          <w:w w:val="99"/>
          <w:sz w:val="28"/>
          <w:szCs w:val="28"/>
        </w:rPr>
        <w:t>(</w:t>
      </w:r>
      <w:r>
        <w:rPr>
          <w:b/>
          <w:sz w:val="28"/>
          <w:szCs w:val="28"/>
        </w:rPr>
        <w:t xml:space="preserve"> </w:t>
      </w:r>
      <w:r>
        <w:rPr>
          <w:b/>
          <w:w w:val="99"/>
          <w:sz w:val="28"/>
          <w:szCs w:val="28"/>
        </w:rPr>
        <w:t>10</w:t>
      </w:r>
      <w:proofErr w:type="gramEnd"/>
      <w:r>
        <w:rPr>
          <w:b/>
          <w:sz w:val="28"/>
          <w:szCs w:val="28"/>
        </w:rPr>
        <w:t xml:space="preserve"> </w:t>
      </w:r>
      <w:r>
        <w:rPr>
          <w:b/>
          <w:w w:val="99"/>
          <w:sz w:val="28"/>
          <w:szCs w:val="28"/>
        </w:rPr>
        <w:t>Points</w:t>
      </w:r>
      <w:r>
        <w:rPr>
          <w:b/>
          <w:sz w:val="28"/>
          <w:szCs w:val="28"/>
        </w:rPr>
        <w:t xml:space="preserve"> </w:t>
      </w:r>
      <w:r>
        <w:rPr>
          <w:b/>
          <w:w w:val="99"/>
          <w:sz w:val="28"/>
          <w:szCs w:val="28"/>
        </w:rPr>
        <w:t>)</w:t>
      </w:r>
    </w:p>
    <w:p w14:paraId="7A24611F" w14:textId="77777777" w:rsidR="00BA243A" w:rsidRDefault="00BA243A">
      <w:pPr>
        <w:spacing w:before="6" w:line="160" w:lineRule="exact"/>
        <w:rPr>
          <w:sz w:val="17"/>
          <w:szCs w:val="17"/>
        </w:rPr>
      </w:pPr>
    </w:p>
    <w:p w14:paraId="60AECC5C" w14:textId="082A5A25" w:rsidR="00BA243A" w:rsidRDefault="001378A7">
      <w:pPr>
        <w:ind w:left="470" w:right="330"/>
        <w:jc w:val="both"/>
        <w:rPr>
          <w:sz w:val="24"/>
          <w:szCs w:val="24"/>
        </w:rPr>
      </w:pPr>
      <w:r>
        <w:rPr>
          <w:sz w:val="24"/>
          <w:szCs w:val="24"/>
        </w:rPr>
        <w:t xml:space="preserve">Consider a computer in which the virtual memory consists of 8 pages of 1024 bytes each, mapped onto physical memory of </w:t>
      </w:r>
      <w:proofErr w:type="gramStart"/>
      <w:r>
        <w:rPr>
          <w:sz w:val="24"/>
          <w:szCs w:val="24"/>
        </w:rPr>
        <w:t>32 page</w:t>
      </w:r>
      <w:proofErr w:type="gramEnd"/>
      <w:r>
        <w:rPr>
          <w:sz w:val="24"/>
          <w:szCs w:val="24"/>
        </w:rPr>
        <w:t xml:space="preserve"> frames. Then, assuming that the memory is byte-addressed, how many bits are there in a virtual address? How many bits are there in the physical address?</w:t>
      </w:r>
    </w:p>
    <w:p w14:paraId="5BD0FC15" w14:textId="7B6385C5" w:rsidR="001378A7" w:rsidRDefault="001378A7">
      <w:pPr>
        <w:ind w:left="470" w:right="330"/>
        <w:jc w:val="both"/>
        <w:rPr>
          <w:sz w:val="24"/>
          <w:szCs w:val="24"/>
        </w:rPr>
      </w:pPr>
    </w:p>
    <w:p w14:paraId="340FD618" w14:textId="275BD809" w:rsidR="001378A7" w:rsidRDefault="001378A7">
      <w:pPr>
        <w:ind w:left="470" w:right="330"/>
        <w:jc w:val="both"/>
        <w:rPr>
          <w:sz w:val="24"/>
          <w:szCs w:val="24"/>
        </w:rPr>
      </w:pPr>
      <w:r>
        <w:rPr>
          <w:sz w:val="24"/>
          <w:szCs w:val="24"/>
        </w:rPr>
        <w:t>For logical address, bits = (num of pages) * (page size) = (2^3 * 2^10) = 2^13 therefore num of bits in logical address = 13</w:t>
      </w:r>
    </w:p>
    <w:p w14:paraId="097B9874" w14:textId="6594630B" w:rsidR="001378A7" w:rsidRDefault="001378A7">
      <w:pPr>
        <w:ind w:left="470" w:right="330"/>
        <w:jc w:val="both"/>
        <w:rPr>
          <w:sz w:val="24"/>
          <w:szCs w:val="24"/>
        </w:rPr>
      </w:pPr>
    </w:p>
    <w:p w14:paraId="08A89316" w14:textId="5D694F92" w:rsidR="001378A7" w:rsidRDefault="001378A7">
      <w:pPr>
        <w:ind w:left="470" w:right="330"/>
        <w:jc w:val="both"/>
        <w:rPr>
          <w:sz w:val="24"/>
          <w:szCs w:val="24"/>
        </w:rPr>
      </w:pPr>
      <w:r>
        <w:rPr>
          <w:sz w:val="24"/>
          <w:szCs w:val="24"/>
        </w:rPr>
        <w:t>For physical address, bits = (num of frames) * (frame size) = (2^5 * 2^10) = 2^15 therefore num of bits in physical address = 15</w:t>
      </w:r>
    </w:p>
    <w:p w14:paraId="2CE2C70E" w14:textId="77777777" w:rsidR="00BA243A" w:rsidRDefault="00BA243A">
      <w:pPr>
        <w:spacing w:before="1" w:line="160" w:lineRule="exact"/>
        <w:rPr>
          <w:sz w:val="16"/>
          <w:szCs w:val="16"/>
        </w:rPr>
      </w:pPr>
    </w:p>
    <w:p w14:paraId="12FB3191" w14:textId="77777777" w:rsidR="00BA243A" w:rsidRDefault="00BA243A">
      <w:pPr>
        <w:spacing w:line="200" w:lineRule="exact"/>
      </w:pPr>
    </w:p>
    <w:p w14:paraId="49A9341C" w14:textId="77777777" w:rsidR="00BA243A" w:rsidRDefault="00BA243A">
      <w:pPr>
        <w:spacing w:line="200" w:lineRule="exact"/>
      </w:pPr>
    </w:p>
    <w:p w14:paraId="7B40E4FE" w14:textId="77777777" w:rsidR="00BA243A" w:rsidRDefault="001378A7">
      <w:pPr>
        <w:ind w:left="109"/>
        <w:rPr>
          <w:sz w:val="28"/>
          <w:szCs w:val="28"/>
        </w:rPr>
      </w:pPr>
      <w:r>
        <w:rPr>
          <w:b/>
          <w:w w:val="99"/>
          <w:sz w:val="28"/>
          <w:szCs w:val="28"/>
        </w:rPr>
        <w:t>Question</w:t>
      </w:r>
      <w:r>
        <w:rPr>
          <w:b/>
          <w:sz w:val="28"/>
          <w:szCs w:val="28"/>
        </w:rPr>
        <w:t xml:space="preserve"> </w:t>
      </w:r>
      <w:r>
        <w:rPr>
          <w:b/>
          <w:w w:val="99"/>
          <w:sz w:val="28"/>
          <w:szCs w:val="28"/>
        </w:rPr>
        <w:t>3:</w:t>
      </w:r>
      <w:r>
        <w:rPr>
          <w:b/>
          <w:sz w:val="28"/>
          <w:szCs w:val="28"/>
        </w:rPr>
        <w:t xml:space="preserve"> </w:t>
      </w:r>
      <w:proofErr w:type="gramStart"/>
      <w:r>
        <w:rPr>
          <w:b/>
          <w:w w:val="99"/>
          <w:sz w:val="28"/>
          <w:szCs w:val="28"/>
        </w:rPr>
        <w:t>(</w:t>
      </w:r>
      <w:r>
        <w:rPr>
          <w:b/>
          <w:sz w:val="28"/>
          <w:szCs w:val="28"/>
        </w:rPr>
        <w:t xml:space="preserve"> </w:t>
      </w:r>
      <w:r>
        <w:rPr>
          <w:b/>
          <w:w w:val="99"/>
          <w:sz w:val="28"/>
          <w:szCs w:val="28"/>
        </w:rPr>
        <w:t>12</w:t>
      </w:r>
      <w:proofErr w:type="gramEnd"/>
      <w:r>
        <w:rPr>
          <w:b/>
          <w:sz w:val="28"/>
          <w:szCs w:val="28"/>
        </w:rPr>
        <w:t xml:space="preserve"> </w:t>
      </w:r>
      <w:r>
        <w:rPr>
          <w:b/>
          <w:w w:val="99"/>
          <w:sz w:val="28"/>
          <w:szCs w:val="28"/>
        </w:rPr>
        <w:t>Points</w:t>
      </w:r>
      <w:r>
        <w:rPr>
          <w:b/>
          <w:sz w:val="28"/>
          <w:szCs w:val="28"/>
        </w:rPr>
        <w:t xml:space="preserve"> </w:t>
      </w:r>
      <w:r>
        <w:rPr>
          <w:b/>
          <w:w w:val="99"/>
          <w:sz w:val="28"/>
          <w:szCs w:val="28"/>
        </w:rPr>
        <w:t>)</w:t>
      </w:r>
    </w:p>
    <w:p w14:paraId="039DE7C7" w14:textId="77777777" w:rsidR="00BA243A" w:rsidRDefault="00BA243A">
      <w:pPr>
        <w:spacing w:before="6" w:line="180" w:lineRule="exact"/>
        <w:rPr>
          <w:sz w:val="18"/>
          <w:szCs w:val="18"/>
        </w:rPr>
      </w:pPr>
    </w:p>
    <w:p w14:paraId="5BD16860" w14:textId="77777777" w:rsidR="00BA243A" w:rsidRDefault="001378A7">
      <w:pPr>
        <w:spacing w:line="260" w:lineRule="exact"/>
        <w:ind w:left="470" w:right="63"/>
        <w:rPr>
          <w:sz w:val="24"/>
          <w:szCs w:val="24"/>
        </w:rPr>
      </w:pPr>
      <w:r>
        <w:rPr>
          <w:sz w:val="24"/>
          <w:szCs w:val="24"/>
        </w:rPr>
        <w:t>The following sequence of virtual memory references is generated when a program is executed. Each memory reference is a 12 bits number written as three hexadecimal digits.</w:t>
      </w:r>
    </w:p>
    <w:p w14:paraId="0B9E15BA" w14:textId="77777777" w:rsidR="00BA243A" w:rsidRDefault="00BA243A">
      <w:pPr>
        <w:spacing w:before="13" w:line="260" w:lineRule="exact"/>
        <w:rPr>
          <w:sz w:val="26"/>
          <w:szCs w:val="26"/>
        </w:rPr>
      </w:pPr>
    </w:p>
    <w:p w14:paraId="4AB434CC" w14:textId="77777777" w:rsidR="00BA243A" w:rsidRDefault="001378A7">
      <w:pPr>
        <w:ind w:left="470" w:right="1089"/>
        <w:jc w:val="both"/>
        <w:rPr>
          <w:sz w:val="24"/>
          <w:szCs w:val="24"/>
        </w:rPr>
      </w:pPr>
      <w:r>
        <w:rPr>
          <w:sz w:val="24"/>
          <w:szCs w:val="24"/>
        </w:rPr>
        <w:t>0x019, 0x01A, 0x1E4, 0x170, 0x073, 0x30E, 0x185, 0x24B, 0x24C, 0x430, 0x458, 0x364</w:t>
      </w:r>
    </w:p>
    <w:p w14:paraId="7E5A40BC" w14:textId="77777777" w:rsidR="00BA243A" w:rsidRDefault="00BA243A">
      <w:pPr>
        <w:spacing w:before="1" w:line="280" w:lineRule="exact"/>
        <w:rPr>
          <w:sz w:val="28"/>
          <w:szCs w:val="28"/>
        </w:rPr>
      </w:pPr>
    </w:p>
    <w:p w14:paraId="67726933" w14:textId="1ACF7E91" w:rsidR="00BA243A" w:rsidRPr="001378A7" w:rsidRDefault="001378A7" w:rsidP="001378A7">
      <w:pPr>
        <w:pStyle w:val="ListParagraph"/>
        <w:numPr>
          <w:ilvl w:val="0"/>
          <w:numId w:val="2"/>
        </w:numPr>
        <w:spacing w:line="260" w:lineRule="exact"/>
        <w:ind w:right="82"/>
        <w:rPr>
          <w:sz w:val="24"/>
          <w:szCs w:val="24"/>
        </w:rPr>
      </w:pPr>
      <w:r w:rsidRPr="001378A7">
        <w:rPr>
          <w:sz w:val="24"/>
          <w:szCs w:val="24"/>
        </w:rPr>
        <w:t>What is the reference string, assuming a page size of 256 Bytes? The definition of reference strings is given at the end of textbook section 9.4.1.</w:t>
      </w:r>
    </w:p>
    <w:p w14:paraId="2AD3CF96" w14:textId="44E6467D" w:rsidR="001378A7" w:rsidRDefault="001378A7" w:rsidP="001378A7">
      <w:pPr>
        <w:pStyle w:val="ListParagraph"/>
        <w:spacing w:line="260" w:lineRule="exact"/>
        <w:ind w:left="470" w:right="82"/>
        <w:rPr>
          <w:sz w:val="24"/>
          <w:szCs w:val="24"/>
        </w:rPr>
      </w:pPr>
    </w:p>
    <w:p w14:paraId="512B068C" w14:textId="7971E4B9" w:rsidR="001378A7" w:rsidRPr="001378A7" w:rsidRDefault="001378A7" w:rsidP="001378A7">
      <w:pPr>
        <w:pStyle w:val="ListParagraph"/>
        <w:spacing w:line="260" w:lineRule="exact"/>
        <w:ind w:left="470" w:right="82"/>
        <w:rPr>
          <w:sz w:val="24"/>
          <w:szCs w:val="24"/>
        </w:rPr>
      </w:pPr>
      <w:r>
        <w:rPr>
          <w:sz w:val="24"/>
          <w:szCs w:val="24"/>
        </w:rPr>
        <w:t>0, 0, 1, 1, 0, 3, 1, 2, 2, 4, 4, 3</w:t>
      </w:r>
      <w:r w:rsidR="003A3AC3">
        <w:rPr>
          <w:sz w:val="24"/>
          <w:szCs w:val="24"/>
        </w:rPr>
        <w:t xml:space="preserve"> which becomes 0, 1, 0, 3, 1, 2, 4, 3</w:t>
      </w:r>
    </w:p>
    <w:p w14:paraId="2B3AC1F0" w14:textId="77777777" w:rsidR="00BA243A" w:rsidRDefault="00BA243A">
      <w:pPr>
        <w:spacing w:before="14" w:line="260" w:lineRule="exact"/>
        <w:rPr>
          <w:sz w:val="26"/>
          <w:szCs w:val="26"/>
        </w:rPr>
      </w:pPr>
    </w:p>
    <w:p w14:paraId="082EEA0F" w14:textId="22F01CE2" w:rsidR="00BA243A" w:rsidRPr="003A3AC3" w:rsidRDefault="001378A7" w:rsidP="003A3AC3">
      <w:pPr>
        <w:pStyle w:val="ListParagraph"/>
        <w:numPr>
          <w:ilvl w:val="0"/>
          <w:numId w:val="2"/>
        </w:numPr>
        <w:ind w:right="170"/>
        <w:rPr>
          <w:sz w:val="24"/>
          <w:szCs w:val="24"/>
        </w:rPr>
      </w:pPr>
      <w:r w:rsidRPr="003A3AC3">
        <w:rPr>
          <w:sz w:val="24"/>
          <w:szCs w:val="24"/>
        </w:rPr>
        <w:t>Find the page fault rate for the reference string in part (a): assume that 2 frames of main memory are available to the program and the FIFO page replacement algorithm is used. Note that the page fault rate is calculated as “number of page faults” divided by “number of virtual memory references used to form the reference string”.</w:t>
      </w:r>
    </w:p>
    <w:p w14:paraId="0CAB4E86" w14:textId="7C17D3E0" w:rsidR="003A3AC3" w:rsidRDefault="003A3AC3" w:rsidP="003A3AC3">
      <w:pPr>
        <w:pStyle w:val="ListParagraph"/>
        <w:ind w:left="470" w:right="170"/>
        <w:rPr>
          <w:sz w:val="24"/>
          <w:szCs w:val="24"/>
        </w:rPr>
      </w:pPr>
    </w:p>
    <w:p w14:paraId="0AD5FB13" w14:textId="3BF9EEDD" w:rsidR="00BA243A" w:rsidRDefault="00BA243A">
      <w:pPr>
        <w:spacing w:before="16" w:line="260" w:lineRule="exact"/>
        <w:rPr>
          <w:sz w:val="26"/>
          <w:szCs w:val="26"/>
        </w:rPr>
      </w:pPr>
    </w:p>
    <w:p w14:paraId="137F21E8" w14:textId="427B7EE7" w:rsidR="004B3686" w:rsidRDefault="003A3AC3" w:rsidP="003A3AC3">
      <w:pPr>
        <w:spacing w:before="16" w:line="260" w:lineRule="exact"/>
        <w:ind w:left="109"/>
        <w:rPr>
          <w:sz w:val="26"/>
          <w:szCs w:val="26"/>
        </w:rPr>
      </w:pPr>
      <w:r>
        <w:rPr>
          <w:sz w:val="26"/>
          <w:szCs w:val="26"/>
        </w:rPr>
        <w:t xml:space="preserve">0 (fault, mem = {0, _}), 1 (fault, mem = {0, 1}), 0 (hit, mem = {0, 1}), 3 (fault, mem = {3, 1}), 1 (hit, mem = {3, 1}), 2 (fault, mem = {3, 2}), 4 (fault, mem = {4, 2}), </w:t>
      </w:r>
      <w:r w:rsidR="004B3686">
        <w:rPr>
          <w:sz w:val="26"/>
          <w:szCs w:val="26"/>
        </w:rPr>
        <w:t>3 (fault, mem = {4, 3})</w:t>
      </w:r>
    </w:p>
    <w:p w14:paraId="16C0457A" w14:textId="77777777" w:rsidR="004B3686" w:rsidRDefault="004B3686" w:rsidP="003A3AC3">
      <w:pPr>
        <w:spacing w:before="16" w:line="260" w:lineRule="exact"/>
        <w:ind w:left="109"/>
        <w:rPr>
          <w:sz w:val="26"/>
          <w:szCs w:val="26"/>
        </w:rPr>
      </w:pPr>
    </w:p>
    <w:p w14:paraId="7E4D6521" w14:textId="69361FD3" w:rsidR="003A3AC3" w:rsidRDefault="004B3686" w:rsidP="003A3AC3">
      <w:pPr>
        <w:spacing w:before="16" w:line="260" w:lineRule="exact"/>
        <w:ind w:left="109"/>
        <w:rPr>
          <w:sz w:val="26"/>
          <w:szCs w:val="26"/>
        </w:rPr>
      </w:pPr>
      <w:r>
        <w:rPr>
          <w:sz w:val="26"/>
          <w:szCs w:val="26"/>
        </w:rPr>
        <w:t xml:space="preserve">We have </w:t>
      </w:r>
      <w:proofErr w:type="gramStart"/>
      <w:r>
        <w:rPr>
          <w:sz w:val="26"/>
          <w:szCs w:val="26"/>
        </w:rPr>
        <w:t>6 page</w:t>
      </w:r>
      <w:proofErr w:type="gramEnd"/>
      <w:r>
        <w:rPr>
          <w:sz w:val="26"/>
          <w:szCs w:val="26"/>
        </w:rPr>
        <w:t xml:space="preserve"> faults on 12 references, meaning we get a rate of 6/12 = 50%</w:t>
      </w:r>
      <w:r w:rsidR="003A3AC3">
        <w:rPr>
          <w:sz w:val="26"/>
          <w:szCs w:val="26"/>
        </w:rPr>
        <w:t xml:space="preserve"> </w:t>
      </w:r>
    </w:p>
    <w:p w14:paraId="5C6FDEEE" w14:textId="77777777" w:rsidR="004B3686" w:rsidRDefault="004B3686" w:rsidP="003A3AC3">
      <w:pPr>
        <w:spacing w:before="16" w:line="260" w:lineRule="exact"/>
        <w:ind w:left="109"/>
        <w:rPr>
          <w:sz w:val="26"/>
          <w:szCs w:val="26"/>
        </w:rPr>
      </w:pPr>
    </w:p>
    <w:p w14:paraId="00166F17" w14:textId="77777777" w:rsidR="004B3686" w:rsidRDefault="001378A7">
      <w:pPr>
        <w:spacing w:line="480" w:lineRule="auto"/>
        <w:ind w:left="109" w:right="2345"/>
        <w:rPr>
          <w:sz w:val="24"/>
          <w:szCs w:val="24"/>
        </w:rPr>
      </w:pPr>
      <w:r>
        <w:rPr>
          <w:sz w:val="24"/>
          <w:szCs w:val="24"/>
        </w:rPr>
        <w:t xml:space="preserve">(c) Repeat (b) using the LRU (Least Recently Used) page replacement algorithm. </w:t>
      </w:r>
    </w:p>
    <w:p w14:paraId="49EA001A" w14:textId="05B4BB3C" w:rsidR="004B3686" w:rsidRDefault="004B3686" w:rsidP="004B3686">
      <w:pPr>
        <w:ind w:left="109" w:right="2345"/>
        <w:rPr>
          <w:sz w:val="26"/>
          <w:szCs w:val="26"/>
        </w:rPr>
      </w:pPr>
      <w:r w:rsidRPr="004B3686">
        <w:rPr>
          <w:sz w:val="26"/>
          <w:szCs w:val="26"/>
        </w:rPr>
        <w:t xml:space="preserve">0 (fault, mem = {0, _}), 1 (fault, mem = {0, 1}), 0 (hit, mem = {0, 1}), 3 (fault, mem = {0, 3}), 1 (fault, mem = {1, 3}), 2 (fault, mem = {1, 2}), 4 (fault, mem = {4, 2}), 3 (fault, mem = </w:t>
      </w:r>
      <w:r>
        <w:rPr>
          <w:sz w:val="26"/>
          <w:szCs w:val="26"/>
        </w:rPr>
        <w:t>{4, 3})</w:t>
      </w:r>
    </w:p>
    <w:p w14:paraId="017FB2A2" w14:textId="1AF4AF6B" w:rsidR="004B3686" w:rsidRDefault="004B3686" w:rsidP="004B3686">
      <w:pPr>
        <w:ind w:left="109" w:right="2345"/>
        <w:rPr>
          <w:sz w:val="26"/>
          <w:szCs w:val="26"/>
        </w:rPr>
      </w:pPr>
    </w:p>
    <w:p w14:paraId="37FA690D" w14:textId="5C6462DF" w:rsidR="004B3686" w:rsidRDefault="004B3686" w:rsidP="004B3686">
      <w:pPr>
        <w:ind w:left="109" w:right="2345"/>
        <w:rPr>
          <w:sz w:val="26"/>
          <w:szCs w:val="26"/>
        </w:rPr>
      </w:pPr>
      <w:r>
        <w:rPr>
          <w:sz w:val="26"/>
          <w:szCs w:val="26"/>
        </w:rPr>
        <w:t xml:space="preserve">We have </w:t>
      </w:r>
      <w:proofErr w:type="gramStart"/>
      <w:r>
        <w:rPr>
          <w:sz w:val="26"/>
          <w:szCs w:val="26"/>
        </w:rPr>
        <w:t>7 page</w:t>
      </w:r>
      <w:proofErr w:type="gramEnd"/>
      <w:r>
        <w:rPr>
          <w:sz w:val="26"/>
          <w:szCs w:val="26"/>
        </w:rPr>
        <w:t xml:space="preserve"> faults on 12 </w:t>
      </w:r>
      <w:proofErr w:type="spellStart"/>
      <w:r>
        <w:rPr>
          <w:sz w:val="26"/>
          <w:szCs w:val="26"/>
        </w:rPr>
        <w:t>referances</w:t>
      </w:r>
      <w:proofErr w:type="spellEnd"/>
      <w:r>
        <w:rPr>
          <w:sz w:val="26"/>
          <w:szCs w:val="26"/>
        </w:rPr>
        <w:t>, meaning we get a rate of 7/12 = 58.3%</w:t>
      </w:r>
    </w:p>
    <w:p w14:paraId="1231FC73" w14:textId="77777777" w:rsidR="004B3686" w:rsidRPr="004B3686" w:rsidRDefault="004B3686" w:rsidP="004B3686">
      <w:pPr>
        <w:ind w:left="109" w:right="2345"/>
        <w:rPr>
          <w:sz w:val="26"/>
          <w:szCs w:val="26"/>
        </w:rPr>
      </w:pPr>
    </w:p>
    <w:p w14:paraId="1DCEDADA" w14:textId="77777777" w:rsidR="00BA243A" w:rsidRDefault="001378A7">
      <w:pPr>
        <w:spacing w:line="480" w:lineRule="auto"/>
        <w:ind w:left="109" w:right="2345"/>
        <w:rPr>
          <w:sz w:val="24"/>
          <w:szCs w:val="24"/>
        </w:rPr>
      </w:pPr>
      <w:r>
        <w:rPr>
          <w:sz w:val="24"/>
          <w:szCs w:val="24"/>
        </w:rPr>
        <w:t>(d) Repeat (b) using the optimal page replacement algorithm.</w:t>
      </w:r>
    </w:p>
    <w:p w14:paraId="7E21436D" w14:textId="77777777" w:rsidR="004B3686" w:rsidRDefault="004B3686">
      <w:pPr>
        <w:spacing w:line="480" w:lineRule="auto"/>
        <w:ind w:left="109" w:right="2345"/>
        <w:rPr>
          <w:sz w:val="24"/>
          <w:szCs w:val="24"/>
        </w:rPr>
      </w:pPr>
    </w:p>
    <w:p w14:paraId="1B37A364" w14:textId="77777777" w:rsidR="004B3686" w:rsidRDefault="004B3686" w:rsidP="004B3686">
      <w:pPr>
        <w:ind w:left="109" w:right="2345"/>
        <w:rPr>
          <w:sz w:val="26"/>
          <w:szCs w:val="26"/>
        </w:rPr>
      </w:pPr>
      <w:r>
        <w:rPr>
          <w:sz w:val="26"/>
          <w:szCs w:val="26"/>
        </w:rPr>
        <w:t>0 (fault, mem = {0, _}), 1 (fault, mem = {0, 1}), 0 (hit, mem = {0, 1}), 3 (fault, mem = {3, 1}), 1 (hit, mem = {3, 1}), 2 (fault, mem = {3, 2}), 4 (fault, mem = {3, 4}), 3 (hit, mem = {3, 4})</w:t>
      </w:r>
    </w:p>
    <w:p w14:paraId="5A0F12E0" w14:textId="77777777" w:rsidR="004B3686" w:rsidRDefault="004B3686" w:rsidP="004B3686">
      <w:pPr>
        <w:ind w:left="109" w:right="2345"/>
        <w:rPr>
          <w:sz w:val="26"/>
          <w:szCs w:val="26"/>
        </w:rPr>
      </w:pPr>
    </w:p>
    <w:p w14:paraId="4E0DAF2A" w14:textId="281ED066" w:rsidR="004B3686" w:rsidRPr="004B3686" w:rsidRDefault="00407308" w:rsidP="004B3686">
      <w:pPr>
        <w:ind w:right="2345"/>
        <w:rPr>
          <w:sz w:val="26"/>
          <w:szCs w:val="26"/>
        </w:rPr>
        <w:sectPr w:rsidR="004B3686" w:rsidRPr="004B3686">
          <w:pgSz w:w="12240" w:h="15840"/>
          <w:pgMar w:top="1080" w:right="700" w:bottom="280" w:left="1240" w:header="720" w:footer="720" w:gutter="0"/>
          <w:cols w:space="720"/>
        </w:sectPr>
      </w:pPr>
      <w:r>
        <w:rPr>
          <w:sz w:val="26"/>
          <w:szCs w:val="26"/>
        </w:rPr>
        <w:t xml:space="preserve">We have </w:t>
      </w:r>
      <w:proofErr w:type="gramStart"/>
      <w:r>
        <w:rPr>
          <w:sz w:val="26"/>
          <w:szCs w:val="26"/>
        </w:rPr>
        <w:t>5 page</w:t>
      </w:r>
      <w:proofErr w:type="gramEnd"/>
      <w:r>
        <w:rPr>
          <w:sz w:val="26"/>
          <w:szCs w:val="26"/>
        </w:rPr>
        <w:t xml:space="preserve"> faults on 12 references, meaning we get a rate of 5/12 = 41.67%</w:t>
      </w:r>
    </w:p>
    <w:p w14:paraId="7E05BEFD" w14:textId="77777777" w:rsidR="00BA243A" w:rsidRDefault="001378A7">
      <w:pPr>
        <w:spacing w:before="63"/>
        <w:ind w:left="109"/>
        <w:rPr>
          <w:sz w:val="28"/>
          <w:szCs w:val="28"/>
        </w:rPr>
      </w:pPr>
      <w:r>
        <w:rPr>
          <w:b/>
          <w:w w:val="99"/>
          <w:sz w:val="28"/>
          <w:szCs w:val="28"/>
        </w:rPr>
        <w:lastRenderedPageBreak/>
        <w:t>Question</w:t>
      </w:r>
      <w:r>
        <w:rPr>
          <w:b/>
          <w:sz w:val="28"/>
          <w:szCs w:val="28"/>
        </w:rPr>
        <w:t xml:space="preserve"> </w:t>
      </w:r>
      <w:r>
        <w:rPr>
          <w:b/>
          <w:w w:val="99"/>
          <w:sz w:val="28"/>
          <w:szCs w:val="28"/>
        </w:rPr>
        <w:t>4:</w:t>
      </w:r>
      <w:r>
        <w:rPr>
          <w:b/>
          <w:sz w:val="28"/>
          <w:szCs w:val="28"/>
        </w:rPr>
        <w:t xml:space="preserve"> </w:t>
      </w:r>
      <w:proofErr w:type="gramStart"/>
      <w:r>
        <w:rPr>
          <w:b/>
          <w:w w:val="99"/>
          <w:sz w:val="28"/>
          <w:szCs w:val="28"/>
        </w:rPr>
        <w:t>(</w:t>
      </w:r>
      <w:r>
        <w:rPr>
          <w:b/>
          <w:sz w:val="28"/>
          <w:szCs w:val="28"/>
        </w:rPr>
        <w:t xml:space="preserve"> </w:t>
      </w:r>
      <w:r>
        <w:rPr>
          <w:b/>
          <w:w w:val="99"/>
          <w:sz w:val="28"/>
          <w:szCs w:val="28"/>
        </w:rPr>
        <w:t>3</w:t>
      </w:r>
      <w:proofErr w:type="gramEnd"/>
      <w:r>
        <w:rPr>
          <w:b/>
          <w:sz w:val="28"/>
          <w:szCs w:val="28"/>
        </w:rPr>
        <w:t xml:space="preserve"> </w:t>
      </w:r>
      <w:r>
        <w:rPr>
          <w:b/>
          <w:w w:val="99"/>
          <w:sz w:val="28"/>
          <w:szCs w:val="28"/>
        </w:rPr>
        <w:t>Points</w:t>
      </w:r>
      <w:r>
        <w:rPr>
          <w:b/>
          <w:sz w:val="28"/>
          <w:szCs w:val="28"/>
        </w:rPr>
        <w:t xml:space="preserve"> </w:t>
      </w:r>
      <w:r>
        <w:rPr>
          <w:b/>
          <w:w w:val="99"/>
          <w:sz w:val="28"/>
          <w:szCs w:val="28"/>
        </w:rPr>
        <w:t>)</w:t>
      </w:r>
    </w:p>
    <w:p w14:paraId="3D7CDCDB" w14:textId="77777777" w:rsidR="00BA243A" w:rsidRDefault="00BA243A">
      <w:pPr>
        <w:spacing w:before="1" w:line="180" w:lineRule="exact"/>
        <w:rPr>
          <w:sz w:val="18"/>
          <w:szCs w:val="18"/>
        </w:rPr>
      </w:pPr>
    </w:p>
    <w:p w14:paraId="7A319B97" w14:textId="412DAE53" w:rsidR="00BA243A" w:rsidRDefault="001378A7">
      <w:pPr>
        <w:ind w:left="470" w:right="145"/>
        <w:rPr>
          <w:sz w:val="24"/>
          <w:szCs w:val="24"/>
        </w:rPr>
      </w:pPr>
      <w:r>
        <w:rPr>
          <w:sz w:val="24"/>
          <w:szCs w:val="24"/>
        </w:rPr>
        <w:t>Consider a main memory with 220 nanoseconds raw access time, and a TLB (Translation Look-aside Buffer) cache with 120 nanoseconds respectively. Knowing that the TLB hit ratio is 98%, calculate the effective access time</w:t>
      </w:r>
    </w:p>
    <w:p w14:paraId="108574C1" w14:textId="6ADCD858" w:rsidR="00407308" w:rsidRDefault="00407308">
      <w:pPr>
        <w:ind w:left="470" w:right="145"/>
        <w:rPr>
          <w:sz w:val="24"/>
          <w:szCs w:val="24"/>
        </w:rPr>
      </w:pPr>
    </w:p>
    <w:p w14:paraId="356485B4" w14:textId="5384C068" w:rsidR="00407308" w:rsidRDefault="00407308">
      <w:pPr>
        <w:ind w:left="470" w:right="145"/>
        <w:rPr>
          <w:sz w:val="24"/>
          <w:szCs w:val="24"/>
        </w:rPr>
      </w:pPr>
      <w:r>
        <w:rPr>
          <w:sz w:val="24"/>
          <w:szCs w:val="24"/>
        </w:rPr>
        <w:t>(0.98 * (120 + 220)) + ((1 – 0.98) * (120 + (2 * 220))) = 344.4ns</w:t>
      </w:r>
    </w:p>
    <w:p w14:paraId="5C2AEE7C" w14:textId="77777777" w:rsidR="00BA243A" w:rsidRDefault="00BA243A">
      <w:pPr>
        <w:spacing w:before="5" w:line="140" w:lineRule="exact"/>
        <w:rPr>
          <w:sz w:val="15"/>
          <w:szCs w:val="15"/>
        </w:rPr>
      </w:pPr>
    </w:p>
    <w:p w14:paraId="760BE3FC" w14:textId="77777777" w:rsidR="00BA243A" w:rsidRDefault="00BA243A">
      <w:pPr>
        <w:spacing w:line="200" w:lineRule="exact"/>
      </w:pPr>
    </w:p>
    <w:p w14:paraId="41362BB0" w14:textId="77777777" w:rsidR="00BA243A" w:rsidRDefault="00BA243A">
      <w:pPr>
        <w:spacing w:line="200" w:lineRule="exact"/>
      </w:pPr>
    </w:p>
    <w:p w14:paraId="5636E391" w14:textId="77777777" w:rsidR="00BA243A" w:rsidRDefault="001378A7">
      <w:pPr>
        <w:ind w:left="109"/>
        <w:rPr>
          <w:sz w:val="28"/>
          <w:szCs w:val="28"/>
        </w:rPr>
      </w:pPr>
      <w:r>
        <w:rPr>
          <w:w w:val="99"/>
          <w:sz w:val="28"/>
          <w:szCs w:val="28"/>
        </w:rPr>
        <w:t>-----------------------------------------------------------------</w:t>
      </w:r>
    </w:p>
    <w:p w14:paraId="12C50958" w14:textId="77777777" w:rsidR="00BA243A" w:rsidRDefault="001378A7">
      <w:pPr>
        <w:spacing w:before="5"/>
        <w:ind w:left="109"/>
        <w:rPr>
          <w:sz w:val="28"/>
          <w:szCs w:val="28"/>
        </w:rPr>
      </w:pPr>
      <w:r>
        <w:rPr>
          <w:b/>
          <w:w w:val="99"/>
          <w:sz w:val="28"/>
          <w:szCs w:val="28"/>
        </w:rPr>
        <w:t>How</w:t>
      </w:r>
      <w:r>
        <w:rPr>
          <w:b/>
          <w:sz w:val="28"/>
          <w:szCs w:val="28"/>
        </w:rPr>
        <w:t xml:space="preserve"> </w:t>
      </w:r>
      <w:r>
        <w:rPr>
          <w:b/>
          <w:w w:val="99"/>
          <w:sz w:val="28"/>
          <w:szCs w:val="28"/>
        </w:rPr>
        <w:t>to</w:t>
      </w:r>
      <w:r>
        <w:rPr>
          <w:b/>
          <w:sz w:val="28"/>
          <w:szCs w:val="28"/>
        </w:rPr>
        <w:t xml:space="preserve"> </w:t>
      </w:r>
      <w:r>
        <w:rPr>
          <w:b/>
          <w:w w:val="99"/>
          <w:sz w:val="28"/>
          <w:szCs w:val="28"/>
        </w:rPr>
        <w:t>Submit:</w:t>
      </w:r>
    </w:p>
    <w:p w14:paraId="2C043C61" w14:textId="77777777" w:rsidR="00BA243A" w:rsidRDefault="00BA243A">
      <w:pPr>
        <w:spacing w:before="6" w:line="160" w:lineRule="exact"/>
        <w:rPr>
          <w:sz w:val="17"/>
          <w:szCs w:val="17"/>
        </w:rPr>
      </w:pPr>
    </w:p>
    <w:p w14:paraId="398D0CB0" w14:textId="77777777" w:rsidR="00BA243A" w:rsidRDefault="001378A7">
      <w:pPr>
        <w:ind w:left="109"/>
        <w:rPr>
          <w:sz w:val="24"/>
          <w:szCs w:val="24"/>
        </w:rPr>
      </w:pPr>
      <w:r>
        <w:rPr>
          <w:sz w:val="24"/>
          <w:szCs w:val="24"/>
        </w:rPr>
        <w:t>Write your answers to the given questions in a file and name it according to this format</w:t>
      </w:r>
    </w:p>
    <w:p w14:paraId="732C7F4C" w14:textId="77777777" w:rsidR="00BA243A" w:rsidRDefault="001378A7">
      <w:pPr>
        <w:spacing w:before="26" w:line="258" w:lineRule="auto"/>
        <w:ind w:left="109" w:right="220"/>
        <w:rPr>
          <w:sz w:val="24"/>
          <w:szCs w:val="24"/>
        </w:rPr>
      </w:pPr>
      <w:r>
        <w:rPr>
          <w:sz w:val="24"/>
          <w:szCs w:val="24"/>
        </w:rPr>
        <w:t xml:space="preserve">324-1234 –Assn3.pdf, where 1234 stands for your last 4 digits of your students ID. Notice the extension is “pdf” it is preferred to submit a pdf file. If you </w:t>
      </w:r>
      <w:proofErr w:type="spellStart"/>
      <w:r>
        <w:rPr>
          <w:sz w:val="24"/>
          <w:szCs w:val="24"/>
        </w:rPr>
        <w:t>can not</w:t>
      </w:r>
      <w:proofErr w:type="spellEnd"/>
      <w:r>
        <w:rPr>
          <w:sz w:val="24"/>
          <w:szCs w:val="24"/>
        </w:rPr>
        <w:t xml:space="preserve"> save your file as pdf then you may save it as a document.</w:t>
      </w:r>
    </w:p>
    <w:p w14:paraId="0D1C6BC4" w14:textId="77777777" w:rsidR="00BA243A" w:rsidRDefault="00BA243A">
      <w:pPr>
        <w:spacing w:before="9" w:line="140" w:lineRule="exact"/>
        <w:rPr>
          <w:sz w:val="15"/>
          <w:szCs w:val="15"/>
        </w:rPr>
      </w:pPr>
    </w:p>
    <w:p w14:paraId="165EFA13" w14:textId="77777777" w:rsidR="00BA243A" w:rsidRDefault="001378A7">
      <w:pPr>
        <w:spacing w:line="258" w:lineRule="auto"/>
        <w:ind w:left="109" w:right="76"/>
        <w:rPr>
          <w:sz w:val="24"/>
          <w:szCs w:val="24"/>
        </w:rPr>
      </w:pPr>
      <w:r>
        <w:rPr>
          <w:sz w:val="24"/>
          <w:szCs w:val="24"/>
        </w:rPr>
        <w:t xml:space="preserve">Then upload “423-1234 –Assn3.pdf into Assignment 3 </w:t>
      </w:r>
      <w:proofErr w:type="spellStart"/>
      <w:r>
        <w:rPr>
          <w:sz w:val="24"/>
          <w:szCs w:val="24"/>
        </w:rPr>
        <w:t>dropbox</w:t>
      </w:r>
      <w:proofErr w:type="spellEnd"/>
      <w:r>
        <w:rPr>
          <w:sz w:val="24"/>
          <w:szCs w:val="24"/>
        </w:rPr>
        <w:t xml:space="preserve"> on </w:t>
      </w:r>
      <w:proofErr w:type="spellStart"/>
      <w:r>
        <w:rPr>
          <w:sz w:val="24"/>
          <w:szCs w:val="24"/>
        </w:rPr>
        <w:t>onQ</w:t>
      </w:r>
      <w:proofErr w:type="spellEnd"/>
      <w:r>
        <w:rPr>
          <w:sz w:val="24"/>
          <w:szCs w:val="24"/>
        </w:rPr>
        <w:t xml:space="preserve">. You may upload several times if you </w:t>
      </w:r>
      <w:proofErr w:type="gramStart"/>
      <w:r>
        <w:rPr>
          <w:sz w:val="24"/>
          <w:szCs w:val="24"/>
        </w:rPr>
        <w:t>wish ,</w:t>
      </w:r>
      <w:proofErr w:type="gramEnd"/>
      <w:r>
        <w:rPr>
          <w:sz w:val="24"/>
          <w:szCs w:val="24"/>
        </w:rPr>
        <w:t xml:space="preserve"> however,  </w:t>
      </w:r>
      <w:proofErr w:type="spellStart"/>
      <w:r>
        <w:rPr>
          <w:sz w:val="24"/>
          <w:szCs w:val="24"/>
        </w:rPr>
        <w:t>onQ</w:t>
      </w:r>
      <w:proofErr w:type="spellEnd"/>
      <w:r>
        <w:rPr>
          <w:sz w:val="24"/>
          <w:szCs w:val="24"/>
        </w:rPr>
        <w:t xml:space="preserve"> only keeps the last uploaded file. Please check your files after uploading.</w:t>
      </w:r>
    </w:p>
    <w:p w14:paraId="54AC6366" w14:textId="77777777" w:rsidR="00BA243A" w:rsidRDefault="001378A7">
      <w:pPr>
        <w:spacing w:before="69" w:line="460" w:lineRule="atLeast"/>
        <w:ind w:left="109" w:right="793"/>
        <w:rPr>
          <w:sz w:val="24"/>
          <w:szCs w:val="24"/>
        </w:rPr>
      </w:pPr>
      <w:r>
        <w:rPr>
          <w:sz w:val="24"/>
          <w:szCs w:val="24"/>
        </w:rPr>
        <w:t>An “</w:t>
      </w:r>
      <w:r>
        <w:rPr>
          <w:i/>
          <w:sz w:val="32"/>
          <w:szCs w:val="32"/>
        </w:rPr>
        <w:t>I uploaded the wrong file</w:t>
      </w:r>
      <w:r>
        <w:rPr>
          <w:sz w:val="24"/>
          <w:szCs w:val="24"/>
        </w:rPr>
        <w:t xml:space="preserve">” excuse will result in a mark of zero, no exceptions please! Also note that last uploaded file always replaces previous file, and </w:t>
      </w:r>
      <w:proofErr w:type="spellStart"/>
      <w:r>
        <w:rPr>
          <w:sz w:val="24"/>
          <w:szCs w:val="24"/>
        </w:rPr>
        <w:t>onQ</w:t>
      </w:r>
      <w:proofErr w:type="spellEnd"/>
      <w:r>
        <w:rPr>
          <w:sz w:val="24"/>
          <w:szCs w:val="24"/>
        </w:rPr>
        <w:t xml:space="preserve"> is set to have </w:t>
      </w:r>
      <w:r>
        <w:rPr>
          <w:i/>
          <w:sz w:val="24"/>
          <w:szCs w:val="24"/>
          <w:u w:val="single" w:color="000000"/>
        </w:rPr>
        <w:t>only</w:t>
      </w:r>
      <w:r>
        <w:rPr>
          <w:i/>
          <w:sz w:val="24"/>
          <w:szCs w:val="24"/>
        </w:rPr>
        <w:t xml:space="preserve"> </w:t>
      </w:r>
      <w:r>
        <w:rPr>
          <w:sz w:val="24"/>
          <w:szCs w:val="24"/>
        </w:rPr>
        <w:t>the last</w:t>
      </w:r>
    </w:p>
    <w:p w14:paraId="746E183E" w14:textId="77777777" w:rsidR="00BA243A" w:rsidRDefault="001378A7">
      <w:pPr>
        <w:spacing w:before="21"/>
        <w:ind w:left="109"/>
        <w:rPr>
          <w:sz w:val="24"/>
          <w:szCs w:val="24"/>
        </w:rPr>
      </w:pPr>
      <w:r>
        <w:rPr>
          <w:sz w:val="24"/>
          <w:szCs w:val="24"/>
        </w:rPr>
        <w:t>uploaded file.</w:t>
      </w:r>
    </w:p>
    <w:sectPr w:rsidR="00BA243A">
      <w:pgSz w:w="12240" w:h="15840"/>
      <w:pgMar w:top="1360" w:right="6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654EB"/>
    <w:multiLevelType w:val="hybridMultilevel"/>
    <w:tmpl w:val="290294FC"/>
    <w:lvl w:ilvl="0" w:tplc="21CE6572">
      <w:start w:val="1"/>
      <w:numFmt w:val="lowerLetter"/>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1" w15:restartNumberingAfterBreak="0">
    <w:nsid w:val="460D23A0"/>
    <w:multiLevelType w:val="multilevel"/>
    <w:tmpl w:val="F5C2C8B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43A"/>
    <w:rsid w:val="001378A7"/>
    <w:rsid w:val="003A3AC3"/>
    <w:rsid w:val="00407308"/>
    <w:rsid w:val="004B3686"/>
    <w:rsid w:val="0087329C"/>
    <w:rsid w:val="00BA243A"/>
    <w:rsid w:val="00E028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A32D914"/>
  <w15:docId w15:val="{50DB922B-90E2-CF46-A390-7EFC471E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137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Gelgor</cp:lastModifiedBy>
  <cp:revision>4</cp:revision>
  <cp:lastPrinted>2021-11-28T21:15:00Z</cp:lastPrinted>
  <dcterms:created xsi:type="dcterms:W3CDTF">2021-11-22T17:19:00Z</dcterms:created>
  <dcterms:modified xsi:type="dcterms:W3CDTF">2021-11-28T21:15:00Z</dcterms:modified>
</cp:coreProperties>
</file>