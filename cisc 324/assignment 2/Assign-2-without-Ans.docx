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2CE2" w14:textId="77777777" w:rsidR="00AF45CA" w:rsidRDefault="00DB0109">
      <w:pPr>
        <w:spacing w:before="66"/>
        <w:ind w:left="4229" w:right="4202"/>
        <w:jc w:val="center"/>
        <w:rPr>
          <w:sz w:val="32"/>
          <w:szCs w:val="32"/>
        </w:rPr>
      </w:pPr>
      <w:r>
        <w:rPr>
          <w:b/>
          <w:color w:val="2F3151"/>
          <w:sz w:val="32"/>
          <w:szCs w:val="32"/>
        </w:rPr>
        <w:t>Assignment 2</w:t>
      </w:r>
    </w:p>
    <w:p w14:paraId="4C75DB21" w14:textId="77777777" w:rsidR="00AF45CA" w:rsidRDefault="00AF45CA">
      <w:pPr>
        <w:spacing w:before="2" w:line="120" w:lineRule="exact"/>
        <w:rPr>
          <w:sz w:val="12"/>
          <w:szCs w:val="12"/>
        </w:rPr>
      </w:pPr>
    </w:p>
    <w:p w14:paraId="606452BC" w14:textId="77777777" w:rsidR="00AF45CA" w:rsidRDefault="00DB0109">
      <w:pPr>
        <w:ind w:left="3743" w:right="3707"/>
        <w:jc w:val="center"/>
        <w:rPr>
          <w:sz w:val="32"/>
          <w:szCs w:val="32"/>
        </w:rPr>
      </w:pPr>
      <w:r>
        <w:rPr>
          <w:b/>
          <w:color w:val="2F3151"/>
          <w:sz w:val="32"/>
          <w:szCs w:val="32"/>
        </w:rPr>
        <w:t>CISC324 – Fall 2021</w:t>
      </w:r>
    </w:p>
    <w:p w14:paraId="03C6D6A9" w14:textId="77777777" w:rsidR="00AF45CA" w:rsidRDefault="00AF45CA">
      <w:pPr>
        <w:spacing w:before="20" w:line="280" w:lineRule="exact"/>
        <w:rPr>
          <w:sz w:val="28"/>
          <w:szCs w:val="28"/>
        </w:rPr>
      </w:pPr>
    </w:p>
    <w:p w14:paraId="7E25B522" w14:textId="77777777" w:rsidR="00AF45CA" w:rsidRDefault="00DB0109">
      <w:pPr>
        <w:ind w:left="2755" w:right="2724"/>
        <w:jc w:val="center"/>
        <w:rPr>
          <w:sz w:val="32"/>
          <w:szCs w:val="32"/>
        </w:rPr>
      </w:pPr>
      <w:r>
        <w:rPr>
          <w:b/>
          <w:color w:val="2F3151"/>
          <w:sz w:val="32"/>
          <w:szCs w:val="32"/>
        </w:rPr>
        <w:t xml:space="preserve">Deadline Nov 11, </w:t>
      </w:r>
      <w:proofErr w:type="gramStart"/>
      <w:r>
        <w:rPr>
          <w:b/>
          <w:color w:val="2F3151"/>
          <w:sz w:val="32"/>
          <w:szCs w:val="32"/>
        </w:rPr>
        <w:t>2021</w:t>
      </w:r>
      <w:proofErr w:type="gramEnd"/>
      <w:r>
        <w:rPr>
          <w:b/>
          <w:color w:val="2F3151"/>
          <w:sz w:val="32"/>
          <w:szCs w:val="32"/>
        </w:rPr>
        <w:t xml:space="preserve"> at 11:59 PM</w:t>
      </w:r>
    </w:p>
    <w:p w14:paraId="07A2CBD9" w14:textId="77777777" w:rsidR="00AF45CA" w:rsidRDefault="00AF45CA">
      <w:pPr>
        <w:spacing w:line="200" w:lineRule="exact"/>
      </w:pPr>
    </w:p>
    <w:p w14:paraId="0B72E5EE" w14:textId="77777777" w:rsidR="00AF45CA" w:rsidRDefault="00AF45CA">
      <w:pPr>
        <w:spacing w:line="200" w:lineRule="exact"/>
      </w:pPr>
    </w:p>
    <w:p w14:paraId="51EB8160" w14:textId="77777777" w:rsidR="00AF45CA" w:rsidRDefault="00AF45CA">
      <w:pPr>
        <w:spacing w:line="200" w:lineRule="exact"/>
      </w:pPr>
    </w:p>
    <w:p w14:paraId="52CF1644" w14:textId="77777777" w:rsidR="00AF45CA" w:rsidRDefault="00AF45CA">
      <w:pPr>
        <w:spacing w:line="200" w:lineRule="exact"/>
      </w:pPr>
    </w:p>
    <w:p w14:paraId="6D961919" w14:textId="77777777" w:rsidR="00AF45CA" w:rsidRDefault="00AF45CA">
      <w:pPr>
        <w:spacing w:line="200" w:lineRule="exact"/>
      </w:pPr>
    </w:p>
    <w:p w14:paraId="324DD197" w14:textId="77777777" w:rsidR="00AF45CA" w:rsidRDefault="00AF45CA">
      <w:pPr>
        <w:spacing w:line="200" w:lineRule="exact"/>
      </w:pPr>
    </w:p>
    <w:p w14:paraId="6E6E4AEB" w14:textId="77777777" w:rsidR="00AF45CA" w:rsidRDefault="00AF45CA">
      <w:pPr>
        <w:spacing w:line="200" w:lineRule="exact"/>
      </w:pPr>
    </w:p>
    <w:p w14:paraId="183D1B00" w14:textId="77777777" w:rsidR="00AF45CA" w:rsidRDefault="00AF45CA">
      <w:pPr>
        <w:spacing w:line="200" w:lineRule="exact"/>
      </w:pPr>
    </w:p>
    <w:p w14:paraId="7B418BC3" w14:textId="77777777" w:rsidR="00AF45CA" w:rsidRDefault="00AF45CA">
      <w:pPr>
        <w:spacing w:before="5" w:line="220" w:lineRule="exact"/>
        <w:rPr>
          <w:sz w:val="22"/>
          <w:szCs w:val="22"/>
        </w:rPr>
      </w:pPr>
    </w:p>
    <w:p w14:paraId="1C9BC3F5" w14:textId="77777777" w:rsidR="00AF45CA" w:rsidRDefault="00DB0109">
      <w:pPr>
        <w:ind w:left="109"/>
        <w:rPr>
          <w:sz w:val="28"/>
          <w:szCs w:val="28"/>
        </w:rPr>
      </w:pPr>
      <w:r>
        <w:rPr>
          <w:b/>
          <w:w w:val="99"/>
          <w:sz w:val="28"/>
          <w:szCs w:val="28"/>
        </w:rPr>
        <w:t>Question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1: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w w:val="99"/>
          <w:sz w:val="28"/>
          <w:szCs w:val="28"/>
        </w:rPr>
        <w:t>(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Marks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)</w:t>
      </w:r>
    </w:p>
    <w:p w14:paraId="1EB95B42" w14:textId="77777777" w:rsidR="00AF45CA" w:rsidRDefault="00AF45CA">
      <w:pPr>
        <w:spacing w:before="3" w:line="180" w:lineRule="exact"/>
        <w:rPr>
          <w:sz w:val="18"/>
          <w:szCs w:val="18"/>
        </w:rPr>
      </w:pPr>
    </w:p>
    <w:p w14:paraId="47EEB0DE" w14:textId="77777777" w:rsidR="00AF45CA" w:rsidRDefault="00DB0109">
      <w:pPr>
        <w:ind w:left="109"/>
        <w:rPr>
          <w:sz w:val="28"/>
          <w:szCs w:val="28"/>
        </w:rPr>
      </w:pPr>
      <w:r>
        <w:rPr>
          <w:w w:val="99"/>
          <w:sz w:val="28"/>
          <w:szCs w:val="28"/>
        </w:rPr>
        <w:t>Consider</w:t>
      </w:r>
      <w:r>
        <w:rPr>
          <w:sz w:val="28"/>
          <w:szCs w:val="28"/>
        </w:rPr>
        <w:t xml:space="preserve"> </w:t>
      </w:r>
      <w:proofErr w:type="gramStart"/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three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programs</w:t>
      </w:r>
      <w:proofErr w:type="gramEnd"/>
      <w:r>
        <w:rPr>
          <w:w w:val="99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Inside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CPU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occupy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virtual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memory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addresses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</w:p>
    <w:p w14:paraId="2B040FD6" w14:textId="287C4257" w:rsidR="00AF45CA" w:rsidRDefault="00DB0109">
      <w:pPr>
        <w:spacing w:line="320" w:lineRule="exact"/>
        <w:ind w:left="109"/>
        <w:rPr>
          <w:sz w:val="28"/>
          <w:szCs w:val="28"/>
        </w:rPr>
      </w:pPr>
      <w:r>
        <w:rPr>
          <w:w w:val="99"/>
          <w:sz w:val="28"/>
          <w:szCs w:val="28"/>
        </w:rPr>
        <w:t>0x0000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0x10FE</w:t>
      </w:r>
      <w:r w:rsidR="00DD3E62">
        <w:rPr>
          <w:w w:val="99"/>
          <w:sz w:val="28"/>
          <w:szCs w:val="28"/>
        </w:rPr>
        <w:t xml:space="preserve"> (4350)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first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program,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0x0000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0x0FFF</w:t>
      </w:r>
      <w:r w:rsidR="00DD3E62">
        <w:rPr>
          <w:w w:val="99"/>
          <w:sz w:val="28"/>
          <w:szCs w:val="28"/>
        </w:rPr>
        <w:t xml:space="preserve"> (4095)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program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2,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</w:p>
    <w:p w14:paraId="55E060C1" w14:textId="46596AAE" w:rsidR="00AF45CA" w:rsidRDefault="00DB0109">
      <w:pPr>
        <w:spacing w:line="320" w:lineRule="exact"/>
        <w:ind w:left="109"/>
        <w:rPr>
          <w:sz w:val="28"/>
          <w:szCs w:val="28"/>
        </w:rPr>
      </w:pPr>
      <w:r>
        <w:rPr>
          <w:w w:val="99"/>
          <w:sz w:val="28"/>
          <w:szCs w:val="28"/>
        </w:rPr>
        <w:t>0x0000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0x2A1B</w:t>
      </w:r>
      <w:r w:rsidR="00DD3E62">
        <w:rPr>
          <w:w w:val="99"/>
          <w:sz w:val="28"/>
          <w:szCs w:val="28"/>
        </w:rPr>
        <w:t xml:space="preserve"> (10779)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program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3;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when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each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run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CPU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separately.</w:t>
      </w:r>
    </w:p>
    <w:p w14:paraId="1BECA80E" w14:textId="77777777" w:rsidR="00AF45CA" w:rsidRDefault="00AF45CA">
      <w:pPr>
        <w:spacing w:before="1" w:line="120" w:lineRule="exact"/>
        <w:rPr>
          <w:sz w:val="12"/>
          <w:szCs w:val="12"/>
        </w:rPr>
      </w:pPr>
    </w:p>
    <w:p w14:paraId="60F7CFB1" w14:textId="77777777" w:rsidR="00AF45CA" w:rsidRDefault="00AF45CA">
      <w:pPr>
        <w:spacing w:line="200" w:lineRule="exact"/>
      </w:pPr>
    </w:p>
    <w:p w14:paraId="1DE79265" w14:textId="77777777" w:rsidR="00AF45CA" w:rsidRDefault="00DB0109">
      <w:pPr>
        <w:ind w:left="109" w:right="135"/>
        <w:rPr>
          <w:sz w:val="28"/>
          <w:szCs w:val="28"/>
        </w:rPr>
      </w:pPr>
      <w:proofErr w:type="gramStart"/>
      <w:r>
        <w:rPr>
          <w:w w:val="99"/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programs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loaded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memory.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Assume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memory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fully available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100%.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contiguous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memory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allocation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method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allocation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memory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 used.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allocation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memory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starts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0x1000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memory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address.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Finally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assume they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allocated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next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each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other.</w:t>
      </w:r>
    </w:p>
    <w:p w14:paraId="57E7DF0B" w14:textId="77777777" w:rsidR="00AF45CA" w:rsidRDefault="00AF45CA">
      <w:pPr>
        <w:spacing w:before="1" w:line="120" w:lineRule="exact"/>
        <w:rPr>
          <w:sz w:val="12"/>
          <w:szCs w:val="12"/>
        </w:rPr>
      </w:pPr>
    </w:p>
    <w:p w14:paraId="7564853B" w14:textId="77777777" w:rsidR="00AF45CA" w:rsidRDefault="00AF45CA">
      <w:pPr>
        <w:spacing w:line="200" w:lineRule="exact"/>
      </w:pPr>
    </w:p>
    <w:p w14:paraId="2C581947" w14:textId="77777777" w:rsidR="00AF45CA" w:rsidRDefault="00DB0109">
      <w:pPr>
        <w:ind w:left="109"/>
        <w:rPr>
          <w:sz w:val="28"/>
          <w:szCs w:val="28"/>
        </w:rPr>
      </w:pP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table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below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enter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following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values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programs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after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loaded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into</w:t>
      </w:r>
    </w:p>
    <w:p w14:paraId="4ACE818C" w14:textId="77777777" w:rsidR="00AF45CA" w:rsidRDefault="00DB0109">
      <w:pPr>
        <w:ind w:left="109"/>
        <w:rPr>
          <w:sz w:val="28"/>
          <w:szCs w:val="28"/>
        </w:rPr>
      </w:pPr>
      <w:r>
        <w:rPr>
          <w:w w:val="99"/>
          <w:sz w:val="28"/>
          <w:szCs w:val="28"/>
        </w:rPr>
        <w:t>RAM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memory:</w:t>
      </w:r>
    </w:p>
    <w:p w14:paraId="6F4CC002" w14:textId="77777777" w:rsidR="00AF45CA" w:rsidRDefault="00DB0109">
      <w:pPr>
        <w:spacing w:line="320" w:lineRule="exact"/>
        <w:ind w:left="470"/>
        <w:rPr>
          <w:sz w:val="28"/>
          <w:szCs w:val="28"/>
        </w:rPr>
      </w:pPr>
      <w:r>
        <w:rPr>
          <w:w w:val="99"/>
          <w:sz w:val="28"/>
          <w:szCs w:val="28"/>
        </w:rPr>
        <w:t>-</w:t>
      </w:r>
      <w:r>
        <w:rPr>
          <w:sz w:val="28"/>
          <w:szCs w:val="28"/>
        </w:rPr>
        <w:t xml:space="preserve">    </w:t>
      </w:r>
      <w:r>
        <w:rPr>
          <w:w w:val="99"/>
          <w:sz w:val="28"/>
          <w:szCs w:val="28"/>
        </w:rPr>
        <w:t>Base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Register,</w:t>
      </w:r>
    </w:p>
    <w:p w14:paraId="6E6EF8FF" w14:textId="77777777" w:rsidR="00AF45CA" w:rsidRDefault="00DB0109">
      <w:pPr>
        <w:spacing w:line="320" w:lineRule="exact"/>
        <w:ind w:left="470"/>
        <w:rPr>
          <w:sz w:val="28"/>
          <w:szCs w:val="28"/>
        </w:rPr>
      </w:pPr>
      <w:r>
        <w:rPr>
          <w:w w:val="99"/>
          <w:sz w:val="28"/>
          <w:szCs w:val="28"/>
        </w:rPr>
        <w:t>-</w:t>
      </w:r>
      <w:r>
        <w:rPr>
          <w:sz w:val="28"/>
          <w:szCs w:val="28"/>
        </w:rPr>
        <w:t xml:space="preserve">    </w:t>
      </w:r>
      <w:r>
        <w:rPr>
          <w:w w:val="99"/>
          <w:sz w:val="28"/>
          <w:szCs w:val="28"/>
        </w:rPr>
        <w:t>Limit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Register,</w:t>
      </w:r>
    </w:p>
    <w:p w14:paraId="32533A9C" w14:textId="77777777" w:rsidR="00AF45CA" w:rsidRDefault="00DB0109">
      <w:pPr>
        <w:spacing w:before="4"/>
        <w:ind w:left="470"/>
        <w:rPr>
          <w:sz w:val="28"/>
          <w:szCs w:val="28"/>
        </w:rPr>
      </w:pPr>
      <w:r>
        <w:rPr>
          <w:w w:val="99"/>
          <w:sz w:val="28"/>
          <w:szCs w:val="28"/>
        </w:rPr>
        <w:t>-</w:t>
      </w:r>
      <w:r>
        <w:rPr>
          <w:sz w:val="28"/>
          <w:szCs w:val="28"/>
        </w:rPr>
        <w:t xml:space="preserve">    </w:t>
      </w:r>
      <w:r>
        <w:rPr>
          <w:w w:val="99"/>
          <w:sz w:val="28"/>
          <w:szCs w:val="28"/>
        </w:rPr>
        <w:t>RAM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Start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Address,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</w:p>
    <w:p w14:paraId="3DFC42C5" w14:textId="77777777" w:rsidR="00AF45CA" w:rsidRDefault="00DB0109">
      <w:pPr>
        <w:spacing w:line="320" w:lineRule="exact"/>
        <w:ind w:left="470"/>
        <w:rPr>
          <w:sz w:val="28"/>
          <w:szCs w:val="28"/>
        </w:rPr>
      </w:pPr>
      <w:r>
        <w:rPr>
          <w:w w:val="99"/>
          <w:sz w:val="28"/>
          <w:szCs w:val="28"/>
        </w:rPr>
        <w:t>-</w:t>
      </w:r>
      <w:r>
        <w:rPr>
          <w:sz w:val="28"/>
          <w:szCs w:val="28"/>
        </w:rPr>
        <w:t xml:space="preserve">    </w:t>
      </w:r>
      <w:r>
        <w:rPr>
          <w:w w:val="99"/>
          <w:sz w:val="28"/>
          <w:szCs w:val="28"/>
        </w:rPr>
        <w:t>RAM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Address.</w:t>
      </w:r>
    </w:p>
    <w:p w14:paraId="119A6014" w14:textId="77777777" w:rsidR="00AF45CA" w:rsidRDefault="00AF45CA">
      <w:pPr>
        <w:spacing w:before="2" w:line="120" w:lineRule="exact"/>
        <w:rPr>
          <w:sz w:val="12"/>
          <w:szCs w:val="12"/>
        </w:rPr>
      </w:pPr>
    </w:p>
    <w:p w14:paraId="6A6490F1" w14:textId="77777777" w:rsidR="00AF45CA" w:rsidRDefault="00AF45CA">
      <w:pPr>
        <w:spacing w:line="200" w:lineRule="exact"/>
      </w:pPr>
    </w:p>
    <w:p w14:paraId="2F1957CD" w14:textId="77777777" w:rsidR="00AF45CA" w:rsidRDefault="00DB0109">
      <w:pPr>
        <w:ind w:left="109"/>
        <w:rPr>
          <w:sz w:val="28"/>
          <w:szCs w:val="28"/>
        </w:rPr>
      </w:pP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Starting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Ending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program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addresses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RAM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inclusive.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example:</w:t>
      </w:r>
    </w:p>
    <w:p w14:paraId="7A4A1CAD" w14:textId="77777777" w:rsidR="00AF45CA" w:rsidRDefault="00DB0109">
      <w:pPr>
        <w:spacing w:before="3" w:line="320" w:lineRule="exact"/>
        <w:ind w:left="109" w:right="405"/>
        <w:rPr>
          <w:sz w:val="28"/>
          <w:szCs w:val="28"/>
        </w:rPr>
      </w:pPr>
      <w:r>
        <w:rPr>
          <w:w w:val="99"/>
          <w:sz w:val="28"/>
          <w:szCs w:val="28"/>
        </w:rPr>
        <w:t>assume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program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located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address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between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0x1000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0x20AB,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means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 memory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units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0x1000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0x20AB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occupied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program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along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bytes</w:t>
      </w:r>
    </w:p>
    <w:p w14:paraId="083B0473" w14:textId="77777777" w:rsidR="00AF45CA" w:rsidRDefault="00DB0109">
      <w:pPr>
        <w:spacing w:line="300" w:lineRule="exact"/>
        <w:ind w:left="109"/>
        <w:rPr>
          <w:sz w:val="28"/>
          <w:szCs w:val="28"/>
        </w:rPr>
      </w:pPr>
      <w:r>
        <w:rPr>
          <w:w w:val="99"/>
          <w:position w:val="-1"/>
          <w:sz w:val="28"/>
          <w:szCs w:val="28"/>
        </w:rPr>
        <w:t>in-between.</w:t>
      </w:r>
    </w:p>
    <w:p w14:paraId="5B265CF5" w14:textId="77777777" w:rsidR="00AF45CA" w:rsidRDefault="00AF45CA">
      <w:pPr>
        <w:spacing w:before="8" w:line="140" w:lineRule="exact"/>
        <w:rPr>
          <w:sz w:val="15"/>
          <w:szCs w:val="15"/>
        </w:rPr>
      </w:pPr>
    </w:p>
    <w:p w14:paraId="7073D2C4" w14:textId="77777777" w:rsidR="00AF45CA" w:rsidRDefault="00AF45CA">
      <w:pPr>
        <w:spacing w:line="200" w:lineRule="exact"/>
        <w:sectPr w:rsidR="00AF45CA">
          <w:pgSz w:w="12240" w:h="15840"/>
          <w:pgMar w:top="1080" w:right="640" w:bottom="280" w:left="1240" w:header="720" w:footer="720" w:gutter="0"/>
          <w:cols w:space="720"/>
        </w:sectPr>
      </w:pPr>
    </w:p>
    <w:p w14:paraId="118C322A" w14:textId="31CAD404" w:rsidR="00B46177" w:rsidRPr="00B46177" w:rsidRDefault="00B46177" w:rsidP="00B46177">
      <w:pPr>
        <w:spacing w:before="9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  <w:gridCol w:w="1725"/>
      </w:tblGrid>
      <w:tr w:rsidR="00B46177" w14:paraId="23EA2923" w14:textId="77777777" w:rsidTr="00B46177">
        <w:tc>
          <w:tcPr>
            <w:tcW w:w="1725" w:type="dxa"/>
          </w:tcPr>
          <w:p w14:paraId="3A0E71DF" w14:textId="4584C279" w:rsidR="00B46177" w:rsidRDefault="00B4617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CPU Start Address</w:t>
            </w:r>
          </w:p>
        </w:tc>
        <w:tc>
          <w:tcPr>
            <w:tcW w:w="1725" w:type="dxa"/>
          </w:tcPr>
          <w:p w14:paraId="57333B4C" w14:textId="6A035D80" w:rsidR="00B46177" w:rsidRDefault="00B4617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CPU End Address</w:t>
            </w:r>
          </w:p>
        </w:tc>
        <w:tc>
          <w:tcPr>
            <w:tcW w:w="1725" w:type="dxa"/>
          </w:tcPr>
          <w:p w14:paraId="6376B0CB" w14:textId="4881BC41" w:rsidR="00B46177" w:rsidRDefault="00B4617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Register</w:t>
            </w:r>
          </w:p>
        </w:tc>
        <w:tc>
          <w:tcPr>
            <w:tcW w:w="1725" w:type="dxa"/>
          </w:tcPr>
          <w:p w14:paraId="5B6941F2" w14:textId="7EF3F3DF" w:rsidR="00B46177" w:rsidRDefault="00B4617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Register</w:t>
            </w:r>
          </w:p>
        </w:tc>
        <w:tc>
          <w:tcPr>
            <w:tcW w:w="1725" w:type="dxa"/>
          </w:tcPr>
          <w:p w14:paraId="7013D7D3" w14:textId="72030D81" w:rsidR="00B46177" w:rsidRDefault="00B4617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 Start Address</w:t>
            </w:r>
          </w:p>
        </w:tc>
        <w:tc>
          <w:tcPr>
            <w:tcW w:w="1725" w:type="dxa"/>
          </w:tcPr>
          <w:p w14:paraId="444B9D9B" w14:textId="49313E33" w:rsidR="00B46177" w:rsidRDefault="00B4617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 End Address</w:t>
            </w:r>
          </w:p>
        </w:tc>
      </w:tr>
      <w:tr w:rsidR="00B46177" w14:paraId="1DEF5F39" w14:textId="77777777" w:rsidTr="00B46177">
        <w:tc>
          <w:tcPr>
            <w:tcW w:w="1725" w:type="dxa"/>
          </w:tcPr>
          <w:p w14:paraId="6938F7C8" w14:textId="12B469A5" w:rsidR="00B46177" w:rsidRDefault="00B4617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</w:t>
            </w:r>
          </w:p>
        </w:tc>
        <w:tc>
          <w:tcPr>
            <w:tcW w:w="1725" w:type="dxa"/>
          </w:tcPr>
          <w:p w14:paraId="4986AC37" w14:textId="2DA2242E" w:rsidR="00B46177" w:rsidRDefault="00B4617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0x10FE</w:t>
            </w:r>
          </w:p>
        </w:tc>
        <w:tc>
          <w:tcPr>
            <w:tcW w:w="1725" w:type="dxa"/>
          </w:tcPr>
          <w:p w14:paraId="4E899DC9" w14:textId="349001A5" w:rsidR="00B46177" w:rsidRDefault="00B4617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0x1000</w:t>
            </w:r>
          </w:p>
        </w:tc>
        <w:tc>
          <w:tcPr>
            <w:tcW w:w="1725" w:type="dxa"/>
          </w:tcPr>
          <w:p w14:paraId="1076FFC4" w14:textId="2AB18223" w:rsidR="00B46177" w:rsidRDefault="00B46177" w:rsidP="008653A7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="008653A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0FF</w:t>
            </w:r>
          </w:p>
        </w:tc>
        <w:tc>
          <w:tcPr>
            <w:tcW w:w="1725" w:type="dxa"/>
          </w:tcPr>
          <w:p w14:paraId="403EAA37" w14:textId="65EF455A" w:rsidR="00B46177" w:rsidRDefault="008653A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0x1000</w:t>
            </w:r>
          </w:p>
        </w:tc>
        <w:tc>
          <w:tcPr>
            <w:tcW w:w="1725" w:type="dxa"/>
          </w:tcPr>
          <w:p w14:paraId="3F14D9AC" w14:textId="38F72D65" w:rsidR="00B46177" w:rsidRDefault="008653A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0x20FE</w:t>
            </w:r>
          </w:p>
        </w:tc>
      </w:tr>
      <w:tr w:rsidR="00B46177" w14:paraId="1DBD5427" w14:textId="77777777" w:rsidTr="00B46177">
        <w:tc>
          <w:tcPr>
            <w:tcW w:w="1725" w:type="dxa"/>
          </w:tcPr>
          <w:p w14:paraId="0324C8FB" w14:textId="7DACDE14" w:rsidR="00B46177" w:rsidRDefault="00B4617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</w:t>
            </w:r>
          </w:p>
        </w:tc>
        <w:tc>
          <w:tcPr>
            <w:tcW w:w="1725" w:type="dxa"/>
          </w:tcPr>
          <w:p w14:paraId="353EEC4C" w14:textId="0703DC08" w:rsidR="00B46177" w:rsidRDefault="00B4617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0x0FFF</w:t>
            </w:r>
          </w:p>
        </w:tc>
        <w:tc>
          <w:tcPr>
            <w:tcW w:w="1725" w:type="dxa"/>
          </w:tcPr>
          <w:p w14:paraId="49FBF268" w14:textId="4F3F348D" w:rsidR="00B46177" w:rsidRDefault="008653A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0x20FF</w:t>
            </w:r>
          </w:p>
        </w:tc>
        <w:tc>
          <w:tcPr>
            <w:tcW w:w="1725" w:type="dxa"/>
          </w:tcPr>
          <w:p w14:paraId="618F659B" w14:textId="6A40FB39" w:rsidR="00B46177" w:rsidRDefault="008653A7" w:rsidP="008653A7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0x1000</w:t>
            </w:r>
          </w:p>
        </w:tc>
        <w:tc>
          <w:tcPr>
            <w:tcW w:w="1725" w:type="dxa"/>
          </w:tcPr>
          <w:p w14:paraId="5539E5BE" w14:textId="0DF485F0" w:rsidR="00B46177" w:rsidRDefault="008653A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0x20FF</w:t>
            </w:r>
          </w:p>
        </w:tc>
        <w:tc>
          <w:tcPr>
            <w:tcW w:w="1725" w:type="dxa"/>
          </w:tcPr>
          <w:p w14:paraId="292F7C39" w14:textId="5746811D" w:rsidR="00B46177" w:rsidRDefault="008653A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0x30FE</w:t>
            </w:r>
          </w:p>
        </w:tc>
      </w:tr>
      <w:tr w:rsidR="00B46177" w14:paraId="4684C949" w14:textId="77777777" w:rsidTr="00B46177">
        <w:tc>
          <w:tcPr>
            <w:tcW w:w="1725" w:type="dxa"/>
          </w:tcPr>
          <w:p w14:paraId="03520D8D" w14:textId="4F092931" w:rsidR="00B46177" w:rsidRDefault="00B4617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0x0000</w:t>
            </w:r>
          </w:p>
        </w:tc>
        <w:tc>
          <w:tcPr>
            <w:tcW w:w="1725" w:type="dxa"/>
          </w:tcPr>
          <w:p w14:paraId="7DDE823B" w14:textId="712F8036" w:rsidR="00B46177" w:rsidRDefault="00B4617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0x2A1B</w:t>
            </w:r>
          </w:p>
        </w:tc>
        <w:tc>
          <w:tcPr>
            <w:tcW w:w="1725" w:type="dxa"/>
          </w:tcPr>
          <w:p w14:paraId="5C37117D" w14:textId="533AF2DA" w:rsidR="00B46177" w:rsidRDefault="008653A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0x30FF</w:t>
            </w:r>
          </w:p>
        </w:tc>
        <w:tc>
          <w:tcPr>
            <w:tcW w:w="1725" w:type="dxa"/>
          </w:tcPr>
          <w:p w14:paraId="47A6C326" w14:textId="5DD2F3E4" w:rsidR="00B46177" w:rsidRDefault="008653A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0x2A1C</w:t>
            </w:r>
          </w:p>
        </w:tc>
        <w:tc>
          <w:tcPr>
            <w:tcW w:w="1725" w:type="dxa"/>
          </w:tcPr>
          <w:p w14:paraId="6399615E" w14:textId="26F83041" w:rsidR="00B46177" w:rsidRDefault="008653A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0x30FF</w:t>
            </w:r>
          </w:p>
        </w:tc>
        <w:tc>
          <w:tcPr>
            <w:tcW w:w="1725" w:type="dxa"/>
          </w:tcPr>
          <w:p w14:paraId="0E3947D1" w14:textId="1EFE771C" w:rsidR="00B46177" w:rsidRDefault="008653A7" w:rsidP="00DD3E62">
            <w:pPr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0x5B1B</w:t>
            </w:r>
          </w:p>
        </w:tc>
      </w:tr>
    </w:tbl>
    <w:p w14:paraId="1A6ACF0C" w14:textId="6B03F2F3" w:rsidR="00DD3E62" w:rsidRDefault="00DD3E62" w:rsidP="00DD3E62">
      <w:pPr>
        <w:spacing w:before="9"/>
        <w:rPr>
          <w:sz w:val="28"/>
          <w:szCs w:val="28"/>
        </w:rPr>
        <w:sectPr w:rsidR="00DD3E62">
          <w:type w:val="continuous"/>
          <w:pgSz w:w="12240" w:h="15840"/>
          <w:pgMar w:top="1080" w:right="640" w:bottom="280" w:left="1240" w:header="720" w:footer="720" w:gutter="0"/>
          <w:cols w:space="720"/>
        </w:sectPr>
      </w:pPr>
    </w:p>
    <w:p w14:paraId="0E95D156" w14:textId="77777777" w:rsidR="00AF45CA" w:rsidRDefault="00AF45CA">
      <w:pPr>
        <w:spacing w:line="200" w:lineRule="exact"/>
      </w:pPr>
    </w:p>
    <w:p w14:paraId="248C78C8" w14:textId="77777777" w:rsidR="00AF45CA" w:rsidRDefault="00AF45CA">
      <w:pPr>
        <w:spacing w:line="200" w:lineRule="exact"/>
      </w:pPr>
    </w:p>
    <w:p w14:paraId="3C024E66" w14:textId="77777777" w:rsidR="00AF45CA" w:rsidRDefault="00AF45CA">
      <w:pPr>
        <w:spacing w:line="200" w:lineRule="exact"/>
      </w:pPr>
    </w:p>
    <w:p w14:paraId="3F866C4E" w14:textId="77777777" w:rsidR="00AF45CA" w:rsidRDefault="00AF45CA">
      <w:pPr>
        <w:spacing w:line="200" w:lineRule="exact"/>
      </w:pPr>
    </w:p>
    <w:p w14:paraId="22F5D098" w14:textId="77777777" w:rsidR="00AF45CA" w:rsidRDefault="00AF45CA">
      <w:pPr>
        <w:spacing w:before="14" w:line="260" w:lineRule="exact"/>
        <w:rPr>
          <w:sz w:val="26"/>
          <w:szCs w:val="26"/>
        </w:rPr>
      </w:pPr>
    </w:p>
    <w:p w14:paraId="4B500C0B" w14:textId="77777777" w:rsidR="00AF45CA" w:rsidRDefault="00DB0109">
      <w:pPr>
        <w:spacing w:before="22"/>
        <w:ind w:left="109"/>
        <w:rPr>
          <w:sz w:val="28"/>
          <w:szCs w:val="28"/>
        </w:rPr>
      </w:pPr>
      <w:r>
        <w:rPr>
          <w:b/>
          <w:w w:val="99"/>
          <w:sz w:val="28"/>
          <w:szCs w:val="28"/>
        </w:rPr>
        <w:t>Question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2: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w w:val="99"/>
          <w:sz w:val="28"/>
          <w:szCs w:val="28"/>
        </w:rPr>
        <w:t>(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Marks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)</w:t>
      </w:r>
    </w:p>
    <w:p w14:paraId="58EADE02" w14:textId="77777777" w:rsidR="00AF45CA" w:rsidRDefault="00AF45CA">
      <w:pPr>
        <w:spacing w:line="200" w:lineRule="exact"/>
      </w:pPr>
    </w:p>
    <w:p w14:paraId="4553CEAA" w14:textId="77777777" w:rsidR="00AF45CA" w:rsidRDefault="00AF45CA">
      <w:pPr>
        <w:spacing w:before="15" w:line="240" w:lineRule="exact"/>
        <w:rPr>
          <w:sz w:val="24"/>
          <w:szCs w:val="24"/>
        </w:rPr>
      </w:pPr>
    </w:p>
    <w:p w14:paraId="3B2C24BA" w14:textId="77777777" w:rsidR="00AF45CA" w:rsidRDefault="00DB0109">
      <w:pPr>
        <w:spacing w:line="242" w:lineRule="auto"/>
        <w:ind w:left="109" w:right="2839"/>
        <w:rPr>
          <w:sz w:val="24"/>
          <w:szCs w:val="24"/>
        </w:rPr>
      </w:pPr>
      <w:r>
        <w:rPr>
          <w:sz w:val="24"/>
          <w:szCs w:val="24"/>
        </w:rPr>
        <w:t>A computer system has a 32-bit virtual address space with a page size of 8K. How many pages are in the virtual address space?</w:t>
      </w:r>
    </w:p>
    <w:p w14:paraId="2789CCA9" w14:textId="77777777" w:rsidR="00AF45CA" w:rsidRDefault="00AF45CA">
      <w:pPr>
        <w:spacing w:line="200" w:lineRule="exact"/>
      </w:pPr>
    </w:p>
    <w:p w14:paraId="6C7D481B" w14:textId="3DF07AE1" w:rsidR="00AF45CA" w:rsidRDefault="008653A7">
      <w:pPr>
        <w:spacing w:line="200" w:lineRule="exact"/>
      </w:pPr>
      <w:r>
        <w:t>8k = 2^13 bytes = 2^15 bits</w:t>
      </w:r>
    </w:p>
    <w:p w14:paraId="3A89F9CB" w14:textId="1CC1650D" w:rsidR="008653A7" w:rsidRDefault="008653A7">
      <w:pPr>
        <w:spacing w:line="200" w:lineRule="exact"/>
      </w:pPr>
      <w:r>
        <w:t>32-bit = 2^32</w:t>
      </w:r>
    </w:p>
    <w:p w14:paraId="424E5626" w14:textId="524BD302" w:rsidR="008653A7" w:rsidRDefault="008653A7">
      <w:pPr>
        <w:spacing w:line="200" w:lineRule="exact"/>
      </w:pPr>
    </w:p>
    <w:p w14:paraId="41EAE073" w14:textId="755DC078" w:rsidR="008653A7" w:rsidRDefault="008653A7">
      <w:pPr>
        <w:spacing w:line="200" w:lineRule="exact"/>
      </w:pPr>
      <w:r>
        <w:t>Pages = (</w:t>
      </w:r>
      <w:proofErr w:type="spellStart"/>
      <w:r>
        <w:t>v_address_space</w:t>
      </w:r>
      <w:proofErr w:type="spellEnd"/>
      <w:r>
        <w:t>)</w:t>
      </w:r>
      <w:proofErr w:type="gramStart"/>
      <w:r>
        <w:t>/(</w:t>
      </w:r>
      <w:proofErr w:type="gramEnd"/>
      <w:r>
        <w:t>page size)</w:t>
      </w:r>
    </w:p>
    <w:p w14:paraId="28ADB8CD" w14:textId="1710AF75" w:rsidR="008653A7" w:rsidRDefault="008653A7">
      <w:pPr>
        <w:spacing w:line="200" w:lineRule="exact"/>
      </w:pPr>
      <w:r>
        <w:t>= (2^32)</w:t>
      </w:r>
      <w:proofErr w:type="gramStart"/>
      <w:r>
        <w:t>/(</w:t>
      </w:r>
      <w:proofErr w:type="gramEnd"/>
      <w:r>
        <w:t>2^15)</w:t>
      </w:r>
    </w:p>
    <w:p w14:paraId="5E56A2E0" w14:textId="70E47DF6" w:rsidR="008653A7" w:rsidRDefault="008653A7">
      <w:pPr>
        <w:spacing w:line="200" w:lineRule="exact"/>
      </w:pPr>
      <w:r>
        <w:t xml:space="preserve">= </w:t>
      </w:r>
      <w:r w:rsidR="00DB0109">
        <w:t>131,072</w:t>
      </w:r>
      <w:r>
        <w:t xml:space="preserve"> pages</w:t>
      </w:r>
    </w:p>
    <w:p w14:paraId="1D443669" w14:textId="02367639" w:rsidR="00AF45CA" w:rsidRDefault="00DB0109">
      <w:pPr>
        <w:spacing w:line="200" w:lineRule="exact"/>
      </w:pPr>
      <w:r>
        <w:t>= 2^17 pages</w:t>
      </w:r>
    </w:p>
    <w:p w14:paraId="5CE824B2" w14:textId="77777777" w:rsidR="00AF45CA" w:rsidRDefault="00AF45CA">
      <w:pPr>
        <w:spacing w:line="200" w:lineRule="exact"/>
      </w:pPr>
    </w:p>
    <w:p w14:paraId="50D4B69A" w14:textId="77777777" w:rsidR="00AF45CA" w:rsidRDefault="00AF45CA">
      <w:pPr>
        <w:spacing w:line="200" w:lineRule="exact"/>
      </w:pPr>
    </w:p>
    <w:p w14:paraId="0B6E080B" w14:textId="77777777" w:rsidR="00AF45CA" w:rsidRDefault="00AF45CA">
      <w:pPr>
        <w:spacing w:line="200" w:lineRule="exact"/>
      </w:pPr>
    </w:p>
    <w:p w14:paraId="17373629" w14:textId="77777777" w:rsidR="00AF45CA" w:rsidRDefault="00AF45CA">
      <w:pPr>
        <w:spacing w:line="200" w:lineRule="exact"/>
      </w:pPr>
    </w:p>
    <w:p w14:paraId="3C258428" w14:textId="77777777" w:rsidR="00AF45CA" w:rsidRDefault="00AF45CA">
      <w:pPr>
        <w:spacing w:line="200" w:lineRule="exact"/>
      </w:pPr>
    </w:p>
    <w:p w14:paraId="064BD464" w14:textId="77777777" w:rsidR="00AF45CA" w:rsidRDefault="00AF45CA">
      <w:pPr>
        <w:spacing w:before="1" w:line="200" w:lineRule="exact"/>
      </w:pPr>
    </w:p>
    <w:p w14:paraId="261FBC59" w14:textId="77777777" w:rsidR="00AF45CA" w:rsidRDefault="00DB0109">
      <w:pPr>
        <w:ind w:left="109"/>
        <w:rPr>
          <w:sz w:val="28"/>
          <w:szCs w:val="28"/>
        </w:rPr>
      </w:pPr>
      <w:r>
        <w:rPr>
          <w:b/>
          <w:w w:val="99"/>
          <w:sz w:val="28"/>
          <w:szCs w:val="28"/>
        </w:rPr>
        <w:t>Question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3: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w w:val="99"/>
          <w:sz w:val="28"/>
          <w:szCs w:val="28"/>
        </w:rPr>
        <w:t>(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Marks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)</w:t>
      </w:r>
    </w:p>
    <w:p w14:paraId="2A8968C4" w14:textId="77777777" w:rsidR="00AF45CA" w:rsidRDefault="00AF45CA">
      <w:pPr>
        <w:spacing w:line="200" w:lineRule="exact"/>
      </w:pPr>
    </w:p>
    <w:p w14:paraId="7484F726" w14:textId="77777777" w:rsidR="00AF45CA" w:rsidRDefault="00AF45CA">
      <w:pPr>
        <w:spacing w:before="15" w:line="240" w:lineRule="exact"/>
        <w:rPr>
          <w:sz w:val="24"/>
          <w:szCs w:val="24"/>
        </w:rPr>
      </w:pPr>
    </w:p>
    <w:p w14:paraId="2C0A65BE" w14:textId="77777777" w:rsidR="00AF45CA" w:rsidRDefault="00DB0109">
      <w:pPr>
        <w:ind w:left="109"/>
        <w:rPr>
          <w:sz w:val="24"/>
          <w:szCs w:val="24"/>
        </w:rPr>
      </w:pPr>
      <w:r>
        <w:rPr>
          <w:sz w:val="24"/>
          <w:szCs w:val="24"/>
        </w:rPr>
        <w:t>If a page size 4096 bytes and process size is128,517 bytes what would be the internal fragmentation size:</w:t>
      </w:r>
    </w:p>
    <w:p w14:paraId="25EDE418" w14:textId="77777777" w:rsidR="00AF45CA" w:rsidRDefault="00AF45CA">
      <w:pPr>
        <w:spacing w:before="8" w:line="100" w:lineRule="exact"/>
        <w:rPr>
          <w:sz w:val="10"/>
          <w:szCs w:val="10"/>
        </w:rPr>
      </w:pPr>
    </w:p>
    <w:p w14:paraId="32543DCB" w14:textId="512F6F13" w:rsidR="00AF45CA" w:rsidRDefault="00DB0109">
      <w:pPr>
        <w:spacing w:line="200" w:lineRule="exact"/>
      </w:pPr>
      <w:r>
        <w:t>128,517 % 4096 = 1441</w:t>
      </w:r>
    </w:p>
    <w:p w14:paraId="23C500CC" w14:textId="7508391B" w:rsidR="00DB0109" w:rsidRDefault="00DB0109">
      <w:pPr>
        <w:spacing w:line="200" w:lineRule="exact"/>
      </w:pPr>
      <w:r>
        <w:t>4096 – 1441 = 2655</w:t>
      </w:r>
    </w:p>
    <w:p w14:paraId="5783B013" w14:textId="2D1D022E" w:rsidR="00DB0109" w:rsidRDefault="00DB0109">
      <w:pPr>
        <w:spacing w:line="200" w:lineRule="exact"/>
      </w:pPr>
      <w:r>
        <w:t>Internal Fragmentation size = 2055 bytes</w:t>
      </w:r>
    </w:p>
    <w:p w14:paraId="64D35CC0" w14:textId="77777777" w:rsidR="00AF45CA" w:rsidRDefault="00AF45CA">
      <w:pPr>
        <w:spacing w:line="200" w:lineRule="exact"/>
      </w:pPr>
    </w:p>
    <w:p w14:paraId="1B9A20F2" w14:textId="77777777" w:rsidR="00AF45CA" w:rsidRDefault="00AF45CA">
      <w:pPr>
        <w:spacing w:line="200" w:lineRule="exact"/>
      </w:pPr>
    </w:p>
    <w:p w14:paraId="02EEACAC" w14:textId="77777777" w:rsidR="00AF45CA" w:rsidRDefault="00AF45CA">
      <w:pPr>
        <w:spacing w:line="200" w:lineRule="exact"/>
      </w:pPr>
    </w:p>
    <w:p w14:paraId="19630446" w14:textId="77777777" w:rsidR="00AF45CA" w:rsidRDefault="00AF45CA">
      <w:pPr>
        <w:spacing w:line="200" w:lineRule="exact"/>
      </w:pPr>
    </w:p>
    <w:p w14:paraId="06A7B758" w14:textId="77777777" w:rsidR="00AF45CA" w:rsidRDefault="00AF45CA">
      <w:pPr>
        <w:spacing w:line="200" w:lineRule="exact"/>
      </w:pPr>
    </w:p>
    <w:p w14:paraId="6B316124" w14:textId="77777777" w:rsidR="00AF45CA" w:rsidRDefault="00AF45CA">
      <w:pPr>
        <w:spacing w:line="200" w:lineRule="exact"/>
      </w:pPr>
    </w:p>
    <w:p w14:paraId="6068886E" w14:textId="77777777" w:rsidR="00AF45CA" w:rsidRDefault="00AF45CA">
      <w:pPr>
        <w:spacing w:line="200" w:lineRule="exact"/>
      </w:pPr>
    </w:p>
    <w:p w14:paraId="2546C299" w14:textId="77777777" w:rsidR="00AF45CA" w:rsidRDefault="00DB0109">
      <w:pPr>
        <w:ind w:left="109"/>
        <w:rPr>
          <w:sz w:val="28"/>
          <w:szCs w:val="28"/>
        </w:rPr>
      </w:pPr>
      <w:r>
        <w:rPr>
          <w:b/>
          <w:w w:val="99"/>
          <w:sz w:val="28"/>
          <w:szCs w:val="28"/>
        </w:rPr>
        <w:t>How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to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Submit:</w:t>
      </w:r>
    </w:p>
    <w:p w14:paraId="26A42ADF" w14:textId="77777777" w:rsidR="00AF45CA" w:rsidRDefault="00AF45CA">
      <w:pPr>
        <w:spacing w:before="1" w:line="180" w:lineRule="exact"/>
        <w:rPr>
          <w:sz w:val="18"/>
          <w:szCs w:val="18"/>
        </w:rPr>
      </w:pPr>
    </w:p>
    <w:p w14:paraId="030D64D6" w14:textId="77777777" w:rsidR="00AF45CA" w:rsidRDefault="00DB0109">
      <w:pPr>
        <w:ind w:left="109"/>
        <w:rPr>
          <w:sz w:val="24"/>
          <w:szCs w:val="24"/>
        </w:rPr>
      </w:pPr>
      <w:r>
        <w:rPr>
          <w:sz w:val="24"/>
          <w:szCs w:val="24"/>
        </w:rPr>
        <w:t>Write your answers to the given questions in a file and name it according to this format</w:t>
      </w:r>
    </w:p>
    <w:p w14:paraId="33E22595" w14:textId="77777777" w:rsidR="00AF45CA" w:rsidRDefault="00DB0109">
      <w:pPr>
        <w:spacing w:before="21" w:line="258" w:lineRule="auto"/>
        <w:ind w:left="109" w:right="200"/>
        <w:rPr>
          <w:sz w:val="24"/>
          <w:szCs w:val="24"/>
        </w:rPr>
      </w:pPr>
      <w:r>
        <w:rPr>
          <w:sz w:val="24"/>
          <w:szCs w:val="24"/>
        </w:rPr>
        <w:t>324-1234 –Assn2.pdf, where 1234 stan</w:t>
      </w:r>
      <w:r>
        <w:rPr>
          <w:sz w:val="24"/>
          <w:szCs w:val="24"/>
        </w:rPr>
        <w:t xml:space="preserve">ds for your last 4 digits of your students ID. Notice the extension is “pdf” it is preferred to submit a pdf file. If you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save your file as pdf then you may save it as a document.</w:t>
      </w:r>
    </w:p>
    <w:p w14:paraId="05C895AF" w14:textId="77777777" w:rsidR="00AF45CA" w:rsidRDefault="00AF45CA">
      <w:pPr>
        <w:spacing w:before="9" w:line="140" w:lineRule="exact"/>
        <w:rPr>
          <w:sz w:val="15"/>
          <w:szCs w:val="15"/>
        </w:rPr>
      </w:pPr>
    </w:p>
    <w:p w14:paraId="7B2308CD" w14:textId="77777777" w:rsidR="00AF45CA" w:rsidRDefault="00DB0109">
      <w:pPr>
        <w:spacing w:line="258" w:lineRule="auto"/>
        <w:ind w:left="109" w:right="60"/>
        <w:rPr>
          <w:sz w:val="24"/>
          <w:szCs w:val="24"/>
        </w:rPr>
      </w:pPr>
      <w:r>
        <w:rPr>
          <w:sz w:val="24"/>
          <w:szCs w:val="24"/>
        </w:rPr>
        <w:t>Then upload “423-1234 –</w:t>
      </w:r>
      <w:r>
        <w:rPr>
          <w:sz w:val="24"/>
          <w:szCs w:val="24"/>
        </w:rPr>
        <w:t xml:space="preserve">Assn1.pdf into Assignment 2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onQ</w:t>
      </w:r>
      <w:proofErr w:type="spellEnd"/>
      <w:r>
        <w:rPr>
          <w:sz w:val="24"/>
          <w:szCs w:val="24"/>
        </w:rPr>
        <w:t xml:space="preserve">. You may upload several times if you </w:t>
      </w:r>
      <w:proofErr w:type="gramStart"/>
      <w:r>
        <w:rPr>
          <w:sz w:val="24"/>
          <w:szCs w:val="24"/>
        </w:rPr>
        <w:t>wish ,</w:t>
      </w:r>
      <w:proofErr w:type="gramEnd"/>
      <w:r>
        <w:rPr>
          <w:sz w:val="24"/>
          <w:szCs w:val="24"/>
        </w:rPr>
        <w:t xml:space="preserve"> however,  </w:t>
      </w:r>
      <w:proofErr w:type="spellStart"/>
      <w:r>
        <w:rPr>
          <w:sz w:val="24"/>
          <w:szCs w:val="24"/>
        </w:rPr>
        <w:t>onQ</w:t>
      </w:r>
      <w:proofErr w:type="spellEnd"/>
      <w:r>
        <w:rPr>
          <w:sz w:val="24"/>
          <w:szCs w:val="24"/>
        </w:rPr>
        <w:t xml:space="preserve"> only keeps the last uploaded file. Please check your files after uploading.</w:t>
      </w:r>
    </w:p>
    <w:p w14:paraId="0A15A373" w14:textId="77777777" w:rsidR="00AF45CA" w:rsidRDefault="00DB0109">
      <w:pPr>
        <w:spacing w:before="74" w:line="460" w:lineRule="atLeast"/>
        <w:ind w:left="109" w:right="773"/>
        <w:rPr>
          <w:sz w:val="24"/>
          <w:szCs w:val="24"/>
        </w:rPr>
      </w:pPr>
      <w:r>
        <w:rPr>
          <w:sz w:val="24"/>
          <w:szCs w:val="24"/>
        </w:rPr>
        <w:t>An “</w:t>
      </w:r>
      <w:r>
        <w:rPr>
          <w:i/>
          <w:sz w:val="32"/>
          <w:szCs w:val="32"/>
        </w:rPr>
        <w:t>I uploaded the wrong file</w:t>
      </w:r>
      <w:r>
        <w:rPr>
          <w:sz w:val="24"/>
          <w:szCs w:val="24"/>
        </w:rPr>
        <w:t>” excuse will result in a mark of zero, no excepti</w:t>
      </w:r>
      <w:r>
        <w:rPr>
          <w:sz w:val="24"/>
          <w:szCs w:val="24"/>
        </w:rPr>
        <w:t xml:space="preserve">ons please! Also note that last uploaded file always replaces previous file, and </w:t>
      </w:r>
      <w:proofErr w:type="spellStart"/>
      <w:r>
        <w:rPr>
          <w:sz w:val="24"/>
          <w:szCs w:val="24"/>
        </w:rPr>
        <w:t>onQ</w:t>
      </w:r>
      <w:proofErr w:type="spellEnd"/>
      <w:r>
        <w:rPr>
          <w:sz w:val="24"/>
          <w:szCs w:val="24"/>
        </w:rPr>
        <w:t xml:space="preserve"> is set to have </w:t>
      </w:r>
      <w:r>
        <w:rPr>
          <w:i/>
          <w:sz w:val="24"/>
          <w:szCs w:val="24"/>
          <w:u w:val="single" w:color="000000"/>
        </w:rPr>
        <w:t>only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the last</w:t>
      </w:r>
    </w:p>
    <w:p w14:paraId="7B2C39BB" w14:textId="77777777" w:rsidR="00AF45CA" w:rsidRDefault="00DB0109">
      <w:pPr>
        <w:spacing w:before="21"/>
        <w:ind w:left="109"/>
        <w:rPr>
          <w:sz w:val="24"/>
          <w:szCs w:val="24"/>
        </w:rPr>
      </w:pPr>
      <w:r>
        <w:rPr>
          <w:sz w:val="24"/>
          <w:szCs w:val="24"/>
        </w:rPr>
        <w:t>uploaded file.</w:t>
      </w:r>
    </w:p>
    <w:sectPr w:rsidR="00AF45CA">
      <w:pgSz w:w="12240" w:h="15840"/>
      <w:pgMar w:top="148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E09DD"/>
    <w:multiLevelType w:val="multilevel"/>
    <w:tmpl w:val="40E6273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CA"/>
    <w:rsid w:val="008653A7"/>
    <w:rsid w:val="00AF45CA"/>
    <w:rsid w:val="00B46177"/>
    <w:rsid w:val="00DB0109"/>
    <w:rsid w:val="00DD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40A3"/>
  <w15:docId w15:val="{57846F1A-9745-A840-8CD7-F6C61B41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B46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Gelgor</cp:lastModifiedBy>
  <cp:revision>2</cp:revision>
  <dcterms:created xsi:type="dcterms:W3CDTF">2021-11-09T17:52:00Z</dcterms:created>
  <dcterms:modified xsi:type="dcterms:W3CDTF">2021-11-09T18:42:00Z</dcterms:modified>
</cp:coreProperties>
</file>